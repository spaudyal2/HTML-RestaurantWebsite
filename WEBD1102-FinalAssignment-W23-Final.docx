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9C91" w14:textId="64A54CC6" w:rsidR="00976E8F" w:rsidRPr="00FD4B81" w:rsidRDefault="00976E8F" w:rsidP="00CE56A2">
      <w:pPr>
        <w:pStyle w:val="Heading1"/>
        <w:kinsoku w:val="0"/>
        <w:overflowPunct w:val="0"/>
        <w:spacing w:before="21" w:line="247" w:lineRule="auto"/>
        <w:ind w:left="0" w:right="1412"/>
        <w:jc w:val="center"/>
        <w:rPr>
          <w:rFonts w:ascii="Segoe UI" w:hAnsi="Segoe UI" w:cs="Segoe UI"/>
          <w:bCs w:val="0"/>
          <w:sz w:val="40"/>
          <w:szCs w:val="40"/>
          <w:u w:val="single"/>
        </w:rPr>
      </w:pPr>
      <w:r w:rsidRPr="00FD4B81">
        <w:rPr>
          <w:rFonts w:ascii="Segoe UI" w:hAnsi="Segoe UI" w:cs="Segoe UI"/>
          <w:sz w:val="40"/>
          <w:szCs w:val="40"/>
          <w:u w:val="single"/>
        </w:rPr>
        <w:t>Final</w:t>
      </w:r>
      <w:r w:rsidRPr="00FD4B81">
        <w:rPr>
          <w:rFonts w:ascii="Segoe UI" w:hAnsi="Segoe UI" w:cs="Segoe UI"/>
          <w:spacing w:val="57"/>
          <w:sz w:val="40"/>
          <w:szCs w:val="40"/>
          <w:u w:val="single"/>
        </w:rPr>
        <w:t xml:space="preserve"> </w:t>
      </w:r>
      <w:r w:rsidRPr="00FD4B81">
        <w:rPr>
          <w:rFonts w:ascii="Segoe UI" w:hAnsi="Segoe UI" w:cs="Segoe UI"/>
          <w:sz w:val="40"/>
          <w:szCs w:val="40"/>
          <w:u w:val="single"/>
        </w:rPr>
        <w:t xml:space="preserve">Project – </w:t>
      </w:r>
      <w:r w:rsidR="00FD4B81" w:rsidRPr="00FD4B81">
        <w:rPr>
          <w:rFonts w:ascii="Segoe UI" w:hAnsi="Segoe UI" w:cs="Segoe UI"/>
          <w:sz w:val="40"/>
          <w:szCs w:val="40"/>
          <w:u w:val="single"/>
        </w:rPr>
        <w:t>Winter 2023</w:t>
      </w:r>
    </w:p>
    <w:p w14:paraId="6BCCFF21" w14:textId="77777777" w:rsidR="006615C2" w:rsidRPr="00FD4B81" w:rsidRDefault="006615C2" w:rsidP="006615C2">
      <w:pPr>
        <w:pStyle w:val="BodyText"/>
        <w:kinsoku w:val="0"/>
        <w:overflowPunct w:val="0"/>
        <w:spacing w:before="48"/>
        <w:ind w:left="0" w:firstLine="0"/>
        <w:rPr>
          <w:rFonts w:ascii="Segoe UI" w:hAnsi="Segoe UI" w:cs="Segoe UI"/>
          <w:b/>
          <w:bCs/>
          <w:sz w:val="28"/>
          <w:szCs w:val="28"/>
        </w:rPr>
      </w:pPr>
    </w:p>
    <w:p w14:paraId="2500085F" w14:textId="12152975" w:rsidR="008E4249" w:rsidRDefault="008E4249" w:rsidP="00FD4B81">
      <w:pPr>
        <w:pStyle w:val="BodyText"/>
        <w:kinsoku w:val="0"/>
        <w:overflowPunct w:val="0"/>
        <w:spacing w:before="48"/>
        <w:ind w:left="0" w:firstLine="0"/>
        <w:rPr>
          <w:rFonts w:ascii="Segoe UI" w:hAnsi="Segoe UI" w:cs="Segoe UI"/>
          <w:b/>
          <w:bCs/>
          <w:sz w:val="24"/>
          <w:szCs w:val="24"/>
        </w:rPr>
      </w:pPr>
      <w:r w:rsidRPr="00FD4B81">
        <w:rPr>
          <w:rFonts w:ascii="Segoe UI" w:hAnsi="Segoe UI" w:cs="Segoe UI"/>
          <w:b/>
          <w:bCs/>
          <w:sz w:val="24"/>
          <w:szCs w:val="24"/>
        </w:rPr>
        <w:t>Due</w:t>
      </w:r>
      <w:r w:rsidRPr="00FD4B81">
        <w:rPr>
          <w:rFonts w:ascii="Segoe UI" w:hAnsi="Segoe UI" w:cs="Segoe UI"/>
          <w:b/>
          <w:bCs/>
          <w:spacing w:val="-12"/>
          <w:sz w:val="24"/>
          <w:szCs w:val="24"/>
        </w:rPr>
        <w:t xml:space="preserve"> </w:t>
      </w:r>
      <w:r w:rsidRPr="00FD4B81">
        <w:rPr>
          <w:rFonts w:ascii="Segoe UI" w:hAnsi="Segoe UI" w:cs="Segoe UI"/>
          <w:b/>
          <w:bCs/>
          <w:sz w:val="24"/>
          <w:szCs w:val="24"/>
        </w:rPr>
        <w:t>Date:</w:t>
      </w:r>
      <w:r w:rsidRPr="00FD4B81">
        <w:rPr>
          <w:rFonts w:ascii="Segoe UI" w:hAnsi="Segoe UI" w:cs="Segoe UI"/>
          <w:b/>
          <w:bCs/>
          <w:spacing w:val="-11"/>
          <w:sz w:val="24"/>
          <w:szCs w:val="24"/>
        </w:rPr>
        <w:t xml:space="preserve"> </w:t>
      </w:r>
      <w:r w:rsidR="00376FBA" w:rsidRPr="00FD4B81">
        <w:rPr>
          <w:rFonts w:ascii="Segoe UI" w:hAnsi="Segoe UI" w:cs="Segoe UI"/>
          <w:b/>
          <w:bCs/>
          <w:spacing w:val="-11"/>
          <w:sz w:val="24"/>
          <w:szCs w:val="24"/>
        </w:rPr>
        <w:t>T</w:t>
      </w:r>
      <w:r w:rsidR="00B52769">
        <w:rPr>
          <w:rFonts w:ascii="Segoe UI" w:hAnsi="Segoe UI" w:cs="Segoe UI"/>
          <w:b/>
          <w:bCs/>
          <w:spacing w:val="-11"/>
          <w:sz w:val="24"/>
          <w:szCs w:val="24"/>
        </w:rPr>
        <w:t>uesday</w:t>
      </w:r>
      <w:r w:rsidR="00376FBA" w:rsidRPr="00FD4B81">
        <w:rPr>
          <w:rFonts w:ascii="Segoe UI" w:hAnsi="Segoe UI" w:cs="Segoe UI"/>
          <w:b/>
          <w:bCs/>
          <w:spacing w:val="-11"/>
          <w:sz w:val="24"/>
          <w:szCs w:val="24"/>
        </w:rPr>
        <w:t xml:space="preserve">, </w:t>
      </w:r>
      <w:r w:rsidR="00026105">
        <w:rPr>
          <w:rFonts w:ascii="Segoe UI" w:hAnsi="Segoe UI" w:cs="Segoe UI"/>
          <w:b/>
          <w:bCs/>
          <w:spacing w:val="-11"/>
          <w:sz w:val="24"/>
          <w:szCs w:val="24"/>
        </w:rPr>
        <w:t xml:space="preserve">April </w:t>
      </w:r>
      <w:r w:rsidR="00B52769">
        <w:rPr>
          <w:rFonts w:ascii="Segoe UI" w:hAnsi="Segoe UI" w:cs="Segoe UI"/>
          <w:b/>
          <w:bCs/>
          <w:spacing w:val="-11"/>
          <w:sz w:val="24"/>
          <w:szCs w:val="24"/>
        </w:rPr>
        <w:t>18</w:t>
      </w:r>
      <w:r w:rsidR="00026105">
        <w:rPr>
          <w:rFonts w:ascii="Segoe UI" w:hAnsi="Segoe UI" w:cs="Segoe UI"/>
          <w:b/>
          <w:bCs/>
          <w:spacing w:val="-11"/>
          <w:sz w:val="24"/>
          <w:szCs w:val="24"/>
        </w:rPr>
        <w:t>,</w:t>
      </w:r>
      <w:r w:rsidR="002E553C" w:rsidRPr="00FD4B81">
        <w:rPr>
          <w:rFonts w:ascii="Segoe UI" w:hAnsi="Segoe UI" w:cs="Segoe UI"/>
          <w:b/>
          <w:bCs/>
          <w:spacing w:val="-11"/>
          <w:sz w:val="24"/>
          <w:szCs w:val="24"/>
        </w:rPr>
        <w:t xml:space="preserve"> 202</w:t>
      </w:r>
      <w:r w:rsidR="00026105">
        <w:rPr>
          <w:rFonts w:ascii="Segoe UI" w:hAnsi="Segoe UI" w:cs="Segoe UI"/>
          <w:b/>
          <w:bCs/>
          <w:spacing w:val="-11"/>
          <w:sz w:val="24"/>
          <w:szCs w:val="24"/>
        </w:rPr>
        <w:t>3</w:t>
      </w:r>
      <w:r w:rsidRPr="00FD4B81">
        <w:rPr>
          <w:rFonts w:ascii="Segoe UI" w:hAnsi="Segoe UI" w:cs="Segoe UI"/>
          <w:b/>
          <w:bCs/>
          <w:sz w:val="24"/>
          <w:szCs w:val="24"/>
        </w:rPr>
        <w:t xml:space="preserve"> – 9:30</w:t>
      </w:r>
      <w:r w:rsidR="007942DD" w:rsidRPr="00FD4B81">
        <w:rPr>
          <w:rFonts w:ascii="Segoe UI" w:hAnsi="Segoe UI" w:cs="Segoe UI"/>
          <w:b/>
          <w:bCs/>
          <w:sz w:val="24"/>
          <w:szCs w:val="24"/>
        </w:rPr>
        <w:t>PM</w:t>
      </w:r>
      <w:r w:rsidR="006615C2" w:rsidRPr="00FD4B81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705F8FC3" w14:textId="77777777" w:rsidR="00FD4B81" w:rsidRPr="00FD4B81" w:rsidRDefault="00FD4B81" w:rsidP="00FD4B81">
      <w:pPr>
        <w:pStyle w:val="BodyText"/>
        <w:kinsoku w:val="0"/>
        <w:overflowPunct w:val="0"/>
        <w:spacing w:before="48"/>
        <w:ind w:left="0" w:firstLine="0"/>
        <w:rPr>
          <w:rFonts w:ascii="Segoe UI" w:hAnsi="Segoe UI" w:cs="Segoe UI"/>
          <w:b/>
          <w:bCs/>
          <w:sz w:val="24"/>
          <w:szCs w:val="24"/>
        </w:rPr>
      </w:pPr>
    </w:p>
    <w:p w14:paraId="7EA8479D" w14:textId="384894A1" w:rsidR="00FD4B81" w:rsidRPr="00CE56A2" w:rsidRDefault="00CF2B30" w:rsidP="00FD4B81">
      <w:pPr>
        <w:pStyle w:val="BodyText"/>
        <w:kinsoku w:val="0"/>
        <w:overflowPunct w:val="0"/>
        <w:spacing w:line="360" w:lineRule="auto"/>
        <w:ind w:left="0" w:firstLine="0"/>
        <w:rPr>
          <w:rFonts w:ascii="Segoe UI" w:hAnsi="Segoe UI" w:cs="Segoe UI"/>
          <w:b/>
          <w:w w:val="105"/>
          <w:sz w:val="32"/>
          <w:szCs w:val="32"/>
        </w:rPr>
      </w:pPr>
      <w:r w:rsidRPr="00CE56A2">
        <w:rPr>
          <w:rFonts w:ascii="Segoe UI" w:hAnsi="Segoe UI" w:cs="Segoe UI"/>
          <w:b/>
          <w:w w:val="105"/>
          <w:sz w:val="32"/>
          <w:szCs w:val="32"/>
        </w:rPr>
        <w:t>This</w:t>
      </w:r>
      <w:r w:rsidRPr="00CE56A2">
        <w:rPr>
          <w:rFonts w:ascii="Segoe UI" w:hAnsi="Segoe UI" w:cs="Segoe UI"/>
          <w:b/>
          <w:spacing w:val="-12"/>
          <w:w w:val="105"/>
          <w:sz w:val="32"/>
          <w:szCs w:val="32"/>
        </w:rPr>
        <w:t xml:space="preserve"> </w:t>
      </w:r>
      <w:r w:rsidRPr="00CE56A2">
        <w:rPr>
          <w:rFonts w:ascii="Segoe UI" w:hAnsi="Segoe UI" w:cs="Segoe UI"/>
          <w:b/>
          <w:spacing w:val="1"/>
          <w:w w:val="105"/>
          <w:sz w:val="32"/>
          <w:szCs w:val="32"/>
        </w:rPr>
        <w:t>project</w:t>
      </w:r>
      <w:r w:rsidRPr="00CE56A2">
        <w:rPr>
          <w:rFonts w:ascii="Segoe UI" w:hAnsi="Segoe UI" w:cs="Segoe UI"/>
          <w:b/>
          <w:spacing w:val="-12"/>
          <w:w w:val="105"/>
          <w:sz w:val="32"/>
          <w:szCs w:val="32"/>
        </w:rPr>
        <w:t xml:space="preserve"> </w:t>
      </w:r>
      <w:r w:rsidRPr="00CE56A2">
        <w:rPr>
          <w:rFonts w:ascii="Segoe UI" w:hAnsi="Segoe UI" w:cs="Segoe UI"/>
          <w:b/>
          <w:w w:val="105"/>
          <w:sz w:val="32"/>
          <w:szCs w:val="32"/>
        </w:rPr>
        <w:t>will</w:t>
      </w:r>
      <w:r w:rsidRPr="00CE56A2">
        <w:rPr>
          <w:rFonts w:ascii="Segoe UI" w:hAnsi="Segoe UI" w:cs="Segoe UI"/>
          <w:b/>
          <w:spacing w:val="-12"/>
          <w:w w:val="105"/>
          <w:sz w:val="32"/>
          <w:szCs w:val="32"/>
        </w:rPr>
        <w:t xml:space="preserve"> </w:t>
      </w:r>
      <w:r w:rsidRPr="00CE56A2">
        <w:rPr>
          <w:rFonts w:ascii="Segoe UI" w:hAnsi="Segoe UI" w:cs="Segoe UI"/>
          <w:b/>
          <w:spacing w:val="1"/>
          <w:w w:val="105"/>
          <w:sz w:val="32"/>
          <w:szCs w:val="32"/>
        </w:rPr>
        <w:t>demonstrate</w:t>
      </w:r>
      <w:r w:rsidRPr="00CE56A2">
        <w:rPr>
          <w:rFonts w:ascii="Segoe UI" w:hAnsi="Segoe UI" w:cs="Segoe UI"/>
          <w:b/>
          <w:spacing w:val="-11"/>
          <w:w w:val="105"/>
          <w:sz w:val="32"/>
          <w:szCs w:val="32"/>
        </w:rPr>
        <w:t xml:space="preserve"> </w:t>
      </w:r>
      <w:r w:rsidRPr="00CE56A2">
        <w:rPr>
          <w:rFonts w:ascii="Segoe UI" w:hAnsi="Segoe UI" w:cs="Segoe UI"/>
          <w:b/>
          <w:w w:val="105"/>
          <w:sz w:val="32"/>
          <w:szCs w:val="32"/>
        </w:rPr>
        <w:t>your</w:t>
      </w:r>
      <w:r w:rsidRPr="00CE56A2">
        <w:rPr>
          <w:rFonts w:ascii="Segoe UI" w:hAnsi="Segoe UI" w:cs="Segoe UI"/>
          <w:b/>
          <w:spacing w:val="-12"/>
          <w:w w:val="105"/>
          <w:sz w:val="32"/>
          <w:szCs w:val="32"/>
        </w:rPr>
        <w:t xml:space="preserve"> </w:t>
      </w:r>
      <w:r w:rsidRPr="00CE56A2">
        <w:rPr>
          <w:rFonts w:ascii="Segoe UI" w:hAnsi="Segoe UI" w:cs="Segoe UI"/>
          <w:b/>
          <w:w w:val="105"/>
          <w:sz w:val="32"/>
          <w:szCs w:val="32"/>
        </w:rPr>
        <w:t>ability</w:t>
      </w:r>
      <w:r w:rsidRPr="00CE56A2">
        <w:rPr>
          <w:rFonts w:ascii="Segoe UI" w:hAnsi="Segoe UI" w:cs="Segoe UI"/>
          <w:b/>
          <w:spacing w:val="-12"/>
          <w:w w:val="105"/>
          <w:sz w:val="32"/>
          <w:szCs w:val="32"/>
        </w:rPr>
        <w:t xml:space="preserve"> </w:t>
      </w:r>
      <w:r w:rsidRPr="00CE56A2">
        <w:rPr>
          <w:rFonts w:ascii="Segoe UI" w:hAnsi="Segoe UI" w:cs="Segoe UI"/>
          <w:b/>
          <w:w w:val="105"/>
          <w:sz w:val="32"/>
          <w:szCs w:val="32"/>
        </w:rPr>
        <w:t>to:</w:t>
      </w:r>
    </w:p>
    <w:p w14:paraId="5A5E221C" w14:textId="1C24351D" w:rsidR="00CF2B30" w:rsidRPr="00FD4B81" w:rsidRDefault="00CF2B30" w:rsidP="00FD4B81">
      <w:pPr>
        <w:pStyle w:val="BodyText"/>
        <w:numPr>
          <w:ilvl w:val="0"/>
          <w:numId w:val="6"/>
        </w:numPr>
        <w:tabs>
          <w:tab w:val="left" w:pos="860"/>
        </w:tabs>
        <w:kinsoku w:val="0"/>
        <w:overflowPunct w:val="0"/>
        <w:spacing w:line="360" w:lineRule="auto"/>
        <w:ind w:left="714" w:hanging="357"/>
        <w:rPr>
          <w:rFonts w:ascii="Segoe UI" w:hAnsi="Segoe UI" w:cs="Segoe UI"/>
          <w:sz w:val="24"/>
          <w:szCs w:val="24"/>
        </w:rPr>
      </w:pP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Create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a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/>
          <w:iCs/>
          <w:w w:val="105"/>
          <w:sz w:val="24"/>
          <w:szCs w:val="24"/>
        </w:rPr>
        <w:t>responsive</w:t>
      </w:r>
      <w:r w:rsidRPr="00FD4B81">
        <w:rPr>
          <w:rFonts w:ascii="Segoe UI" w:hAnsi="Segoe UI" w:cs="Segoe UI"/>
          <w:iCs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web</w:t>
      </w:r>
      <w:r w:rsidRPr="00FD4B81">
        <w:rPr>
          <w:rFonts w:ascii="Segoe UI" w:hAnsi="Segoe UI" w:cs="Segoe UI"/>
          <w:w w:val="105"/>
          <w:sz w:val="24"/>
          <w:szCs w:val="24"/>
        </w:rPr>
        <w:t>site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with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/>
          <w:spacing w:val="1"/>
          <w:w w:val="105"/>
          <w:sz w:val="24"/>
          <w:szCs w:val="24"/>
        </w:rPr>
        <w:t>real</w:t>
      </w:r>
      <w:r w:rsidRPr="00FD4B81">
        <w:rPr>
          <w:rFonts w:ascii="Segoe UI" w:hAnsi="Segoe UI" w:cs="Segoe UI"/>
          <w:b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/>
          <w:w w:val="105"/>
          <w:sz w:val="24"/>
          <w:szCs w:val="24"/>
        </w:rPr>
        <w:t>content</w:t>
      </w:r>
      <w:r w:rsidR="004C4BCB" w:rsidRPr="00FD4B81">
        <w:rPr>
          <w:rFonts w:ascii="Segoe UI" w:hAnsi="Segoe UI" w:cs="Segoe UI"/>
          <w:b/>
          <w:w w:val="105"/>
          <w:sz w:val="24"/>
          <w:szCs w:val="24"/>
        </w:rPr>
        <w:t>.</w:t>
      </w:r>
    </w:p>
    <w:p w14:paraId="684F7C0A" w14:textId="0AB9A4BA" w:rsidR="00CF2B30" w:rsidRPr="00FD4B81" w:rsidRDefault="00CF2B30" w:rsidP="00FD4B81">
      <w:pPr>
        <w:pStyle w:val="BodyText"/>
        <w:numPr>
          <w:ilvl w:val="0"/>
          <w:numId w:val="6"/>
        </w:numPr>
        <w:tabs>
          <w:tab w:val="left" w:pos="860"/>
        </w:tabs>
        <w:kinsoku w:val="0"/>
        <w:overflowPunct w:val="0"/>
        <w:spacing w:line="360" w:lineRule="auto"/>
        <w:ind w:left="714" w:hanging="357"/>
        <w:rPr>
          <w:rFonts w:ascii="Segoe UI" w:hAnsi="Segoe UI" w:cs="Segoe UI"/>
          <w:sz w:val="24"/>
          <w:szCs w:val="24"/>
        </w:rPr>
      </w:pP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Use</w:t>
      </w:r>
      <w:r w:rsidRPr="00FD4B81">
        <w:rPr>
          <w:rFonts w:ascii="Segoe UI" w:hAnsi="Segoe UI" w:cs="Segoe UI"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HTML5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to</w:t>
      </w:r>
      <w:r w:rsidRPr="00FD4B81">
        <w:rPr>
          <w:rFonts w:ascii="Segoe UI" w:hAnsi="Segoe UI" w:cs="Segoe UI"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structure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web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pages</w:t>
      </w:r>
      <w:r w:rsidR="004C4BCB" w:rsidRPr="00FD4B81">
        <w:rPr>
          <w:rFonts w:ascii="Segoe UI" w:hAnsi="Segoe UI" w:cs="Segoe UI"/>
          <w:spacing w:val="1"/>
          <w:w w:val="105"/>
          <w:sz w:val="24"/>
          <w:szCs w:val="24"/>
        </w:rPr>
        <w:t>.</w:t>
      </w:r>
    </w:p>
    <w:p w14:paraId="4C5683BE" w14:textId="0EF12CAB" w:rsidR="00CF2B30" w:rsidRPr="00FD4B81" w:rsidRDefault="00CF2B30" w:rsidP="00FD4B81">
      <w:pPr>
        <w:pStyle w:val="BodyText"/>
        <w:numPr>
          <w:ilvl w:val="0"/>
          <w:numId w:val="6"/>
        </w:numPr>
        <w:tabs>
          <w:tab w:val="left" w:pos="860"/>
        </w:tabs>
        <w:kinsoku w:val="0"/>
        <w:overflowPunct w:val="0"/>
        <w:spacing w:line="360" w:lineRule="auto"/>
        <w:ind w:left="714" w:hanging="357"/>
        <w:rPr>
          <w:rFonts w:ascii="Segoe UI" w:hAnsi="Segoe UI" w:cs="Segoe UI"/>
          <w:sz w:val="24"/>
          <w:szCs w:val="24"/>
        </w:rPr>
      </w:pP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Use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CSS</w:t>
      </w:r>
      <w:r w:rsidRPr="00FD4B81">
        <w:rPr>
          <w:rFonts w:ascii="Segoe UI" w:hAnsi="Segoe UI" w:cs="Segoe UI"/>
          <w:spacing w:val="53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to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complete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the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presentation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and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layout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of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your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site</w:t>
      </w:r>
      <w:r w:rsidR="004C4BCB" w:rsidRPr="00FD4B81">
        <w:rPr>
          <w:rFonts w:ascii="Segoe UI" w:hAnsi="Segoe UI" w:cs="Segoe UI"/>
          <w:w w:val="105"/>
          <w:sz w:val="24"/>
          <w:szCs w:val="24"/>
        </w:rPr>
        <w:t>.</w:t>
      </w:r>
    </w:p>
    <w:p w14:paraId="2E08F062" w14:textId="77777777" w:rsidR="00CF2B30" w:rsidRPr="00FD4B81" w:rsidRDefault="00CF2B30">
      <w:pPr>
        <w:pStyle w:val="BodyText"/>
        <w:kinsoku w:val="0"/>
        <w:overflowPunct w:val="0"/>
        <w:spacing w:before="11"/>
        <w:ind w:left="0" w:firstLine="0"/>
        <w:rPr>
          <w:rFonts w:ascii="Segoe UI" w:hAnsi="Segoe UI" w:cs="Segoe UI"/>
          <w:sz w:val="24"/>
          <w:szCs w:val="24"/>
        </w:rPr>
      </w:pPr>
    </w:p>
    <w:p w14:paraId="27FAA9B5" w14:textId="2BC1A22F" w:rsidR="00CF2B30" w:rsidRPr="00CE56A2" w:rsidRDefault="00CF2B30">
      <w:pPr>
        <w:pStyle w:val="BodyText"/>
        <w:kinsoku w:val="0"/>
        <w:overflowPunct w:val="0"/>
        <w:ind w:left="140" w:firstLine="0"/>
        <w:rPr>
          <w:rFonts w:ascii="Segoe UI" w:hAnsi="Segoe UI" w:cs="Segoe UI"/>
          <w:b/>
          <w:sz w:val="32"/>
          <w:szCs w:val="32"/>
          <w:u w:val="single"/>
        </w:rPr>
      </w:pPr>
      <w:r w:rsidRPr="00CE56A2">
        <w:rPr>
          <w:rFonts w:ascii="Segoe UI" w:hAnsi="Segoe UI" w:cs="Segoe UI"/>
          <w:b/>
          <w:sz w:val="32"/>
          <w:szCs w:val="32"/>
          <w:u w:val="single"/>
        </w:rPr>
        <w:t>Details</w:t>
      </w:r>
    </w:p>
    <w:p w14:paraId="0101590B" w14:textId="77777777" w:rsidR="00FD4B81" w:rsidRPr="00FD4B81" w:rsidRDefault="00FD4B81">
      <w:pPr>
        <w:pStyle w:val="BodyText"/>
        <w:kinsoku w:val="0"/>
        <w:overflowPunct w:val="0"/>
        <w:ind w:left="140" w:firstLine="0"/>
        <w:rPr>
          <w:rFonts w:ascii="Segoe UI" w:hAnsi="Segoe UI" w:cs="Segoe UI"/>
          <w:b/>
          <w:sz w:val="28"/>
          <w:szCs w:val="28"/>
          <w:u w:val="single"/>
        </w:rPr>
      </w:pPr>
    </w:p>
    <w:p w14:paraId="564D50E1" w14:textId="7A9E99A9" w:rsidR="00CF2B30" w:rsidRPr="00FD4B81" w:rsidRDefault="00CF2B30">
      <w:pPr>
        <w:pStyle w:val="BodyText"/>
        <w:kinsoku w:val="0"/>
        <w:overflowPunct w:val="0"/>
        <w:spacing w:before="9" w:line="254" w:lineRule="auto"/>
        <w:ind w:left="140" w:firstLine="0"/>
        <w:rPr>
          <w:rFonts w:ascii="Segoe UI" w:hAnsi="Segoe UI" w:cs="Segoe UI"/>
          <w:sz w:val="24"/>
          <w:szCs w:val="24"/>
        </w:rPr>
      </w:pPr>
      <w:r w:rsidRPr="00FD4B81">
        <w:rPr>
          <w:rFonts w:ascii="Segoe UI" w:hAnsi="Segoe UI" w:cs="Segoe UI"/>
          <w:w w:val="105"/>
          <w:sz w:val="24"/>
          <w:szCs w:val="24"/>
        </w:rPr>
        <w:t>This</w:t>
      </w:r>
      <w:r w:rsidRPr="00FD4B81">
        <w:rPr>
          <w:rFonts w:ascii="Segoe UI" w:hAnsi="Segoe UI" w:cs="Segoe UI"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project</w:t>
      </w:r>
      <w:r w:rsidRPr="00FD4B81">
        <w:rPr>
          <w:rFonts w:ascii="Segoe UI" w:hAnsi="Segoe UI" w:cs="Segoe UI"/>
          <w:spacing w:val="-12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has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several</w:t>
      </w:r>
      <w:r w:rsidRPr="00FD4B81">
        <w:rPr>
          <w:rFonts w:ascii="Segoe UI" w:hAnsi="Segoe UI" w:cs="Segoe UI"/>
          <w:spacing w:val="-12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requirements.</w:t>
      </w:r>
      <w:r w:rsidRPr="00FD4B81">
        <w:rPr>
          <w:rFonts w:ascii="Segoe UI" w:hAnsi="Segoe UI" w:cs="Segoe UI"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Please</w:t>
      </w:r>
      <w:r w:rsidRPr="00FD4B81">
        <w:rPr>
          <w:rFonts w:ascii="Segoe UI" w:hAnsi="Segoe UI" w:cs="Segoe UI"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read</w:t>
      </w:r>
      <w:r w:rsidRPr="00FD4B81">
        <w:rPr>
          <w:rFonts w:ascii="Segoe UI" w:hAnsi="Segoe UI" w:cs="Segoe UI"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all</w:t>
      </w:r>
      <w:r w:rsidRPr="00FD4B81">
        <w:rPr>
          <w:rFonts w:ascii="Segoe UI" w:hAnsi="Segoe UI" w:cs="Segoe UI"/>
          <w:spacing w:val="-12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the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requirements</w:t>
      </w:r>
      <w:r w:rsidRPr="00FD4B81">
        <w:rPr>
          <w:rFonts w:ascii="Segoe UI" w:hAnsi="Segoe UI" w:cs="Segoe UI"/>
          <w:spacing w:val="-12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closely</w:t>
      </w:r>
      <w:r w:rsidR="004C4BCB" w:rsidRPr="00FD4B81">
        <w:rPr>
          <w:rFonts w:ascii="Segoe UI" w:hAnsi="Segoe UI" w:cs="Segoe UI"/>
          <w:w w:val="105"/>
          <w:sz w:val="24"/>
          <w:szCs w:val="24"/>
        </w:rPr>
        <w:t>,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so</w:t>
      </w:r>
      <w:r w:rsidRPr="00FD4B81">
        <w:rPr>
          <w:rFonts w:ascii="Segoe UI" w:hAnsi="Segoe UI" w:cs="Segoe UI"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you</w:t>
      </w:r>
      <w:r w:rsidRPr="00FD4B81">
        <w:rPr>
          <w:rFonts w:ascii="Segoe UI" w:hAnsi="Segoe UI" w:cs="Segoe UI"/>
          <w:spacing w:val="-11"/>
          <w:w w:val="105"/>
          <w:sz w:val="24"/>
          <w:szCs w:val="24"/>
        </w:rPr>
        <w:t xml:space="preserve"> </w:t>
      </w:r>
      <w:r w:rsidR="00A966E9" w:rsidRPr="00FD4B81">
        <w:rPr>
          <w:rFonts w:ascii="Segoe UI" w:hAnsi="Segoe UI" w:cs="Segoe UI"/>
          <w:spacing w:val="1"/>
          <w:w w:val="105"/>
          <w:sz w:val="24"/>
          <w:szCs w:val="24"/>
        </w:rPr>
        <w:t>do not</w:t>
      </w:r>
      <w:r w:rsidR="004C4BCB" w:rsidRPr="00FD4B81">
        <w:rPr>
          <w:rFonts w:ascii="Segoe UI" w:hAnsi="Segoe UI" w:cs="Segoe UI"/>
          <w:spacing w:val="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3"/>
          <w:w w:val="105"/>
          <w:sz w:val="24"/>
          <w:szCs w:val="24"/>
        </w:rPr>
        <w:t>m</w:t>
      </w:r>
      <w:r w:rsidRPr="00FD4B81">
        <w:rPr>
          <w:rFonts w:ascii="Segoe UI" w:hAnsi="Segoe UI" w:cs="Segoe UI"/>
          <w:w w:val="105"/>
          <w:sz w:val="24"/>
          <w:szCs w:val="24"/>
        </w:rPr>
        <w:t>i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s</w:t>
      </w:r>
      <w:r w:rsidRPr="00FD4B81">
        <w:rPr>
          <w:rFonts w:ascii="Segoe UI" w:hAnsi="Segoe UI" w:cs="Segoe UI"/>
          <w:w w:val="105"/>
          <w:sz w:val="24"/>
          <w:szCs w:val="24"/>
        </w:rPr>
        <w:t>s</w:t>
      </w:r>
      <w:r w:rsidRPr="00FD4B81">
        <w:rPr>
          <w:rFonts w:ascii="Segoe UI" w:hAnsi="Segoe UI" w:cs="Segoe UI"/>
          <w:spacing w:val="-16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a</w:t>
      </w:r>
      <w:r w:rsidRPr="00FD4B81">
        <w:rPr>
          <w:rFonts w:ascii="Segoe UI" w:hAnsi="Segoe UI" w:cs="Segoe UI"/>
          <w:spacing w:val="2"/>
          <w:w w:val="105"/>
          <w:sz w:val="24"/>
          <w:szCs w:val="24"/>
        </w:rPr>
        <w:t>n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y</w:t>
      </w:r>
      <w:r w:rsidR="00A6340D" w:rsidRPr="00FD4B81">
        <w:rPr>
          <w:rFonts w:ascii="Segoe UI" w:hAnsi="Segoe UI" w:cs="Segoe UI"/>
          <w:spacing w:val="1"/>
          <w:w w:val="105"/>
          <w:sz w:val="24"/>
          <w:szCs w:val="24"/>
        </w:rPr>
        <w:t>thing important</w:t>
      </w:r>
      <w:r w:rsidRPr="00FD4B81">
        <w:rPr>
          <w:rFonts w:ascii="Segoe UI" w:hAnsi="Segoe UI" w:cs="Segoe UI"/>
          <w:w w:val="105"/>
          <w:sz w:val="24"/>
          <w:szCs w:val="24"/>
        </w:rPr>
        <w:t>.</w:t>
      </w:r>
    </w:p>
    <w:p w14:paraId="6F24B68E" w14:textId="77777777" w:rsidR="00CF2B30" w:rsidRPr="00FD4B81" w:rsidRDefault="00CF2B30">
      <w:pPr>
        <w:pStyle w:val="BodyText"/>
        <w:kinsoku w:val="0"/>
        <w:overflowPunct w:val="0"/>
        <w:spacing w:before="11"/>
        <w:ind w:left="0" w:firstLine="0"/>
        <w:rPr>
          <w:rFonts w:ascii="Segoe UI" w:hAnsi="Segoe UI" w:cs="Segoe UI"/>
          <w:bCs/>
          <w:sz w:val="24"/>
          <w:szCs w:val="24"/>
        </w:rPr>
      </w:pPr>
    </w:p>
    <w:p w14:paraId="6E7C5839" w14:textId="3D67C45C" w:rsidR="00CF2B30" w:rsidRPr="00FD4B81" w:rsidRDefault="00CF2B30">
      <w:pPr>
        <w:pStyle w:val="Heading3"/>
        <w:numPr>
          <w:ilvl w:val="0"/>
          <w:numId w:val="3"/>
        </w:numPr>
        <w:tabs>
          <w:tab w:val="left" w:pos="860"/>
        </w:tabs>
        <w:kinsoku w:val="0"/>
        <w:overflowPunct w:val="0"/>
        <w:rPr>
          <w:rFonts w:ascii="Segoe UI" w:hAnsi="Segoe UI" w:cs="Segoe UI"/>
          <w:bCs w:val="0"/>
          <w:sz w:val="28"/>
          <w:szCs w:val="28"/>
        </w:rPr>
      </w:pPr>
      <w:r w:rsidRPr="00FD4B81">
        <w:rPr>
          <w:rFonts w:ascii="Segoe UI" w:hAnsi="Segoe UI" w:cs="Segoe UI"/>
          <w:spacing w:val="1"/>
          <w:w w:val="105"/>
          <w:sz w:val="28"/>
          <w:szCs w:val="28"/>
        </w:rPr>
        <w:t>Build</w:t>
      </w:r>
      <w:r w:rsidRPr="00FD4B81">
        <w:rPr>
          <w:rFonts w:ascii="Segoe UI" w:hAnsi="Segoe UI" w:cs="Segoe UI"/>
          <w:spacing w:val="-8"/>
          <w:w w:val="105"/>
          <w:sz w:val="28"/>
          <w:szCs w:val="28"/>
        </w:rPr>
        <w:t xml:space="preserve"> </w:t>
      </w:r>
      <w:r w:rsidRPr="00FD4B81">
        <w:rPr>
          <w:rFonts w:ascii="Segoe UI" w:hAnsi="Segoe UI" w:cs="Segoe UI"/>
          <w:w w:val="105"/>
          <w:sz w:val="28"/>
          <w:szCs w:val="28"/>
        </w:rPr>
        <w:t>a</w:t>
      </w:r>
      <w:r w:rsidRPr="00FD4B81">
        <w:rPr>
          <w:rFonts w:ascii="Segoe UI" w:hAnsi="Segoe UI" w:cs="Segoe UI"/>
          <w:spacing w:val="-7"/>
          <w:w w:val="105"/>
          <w:sz w:val="28"/>
          <w:szCs w:val="28"/>
        </w:rPr>
        <w:t xml:space="preserve"> </w:t>
      </w:r>
      <w:r w:rsidR="000474F6" w:rsidRPr="00FD4B81">
        <w:rPr>
          <w:rFonts w:ascii="Segoe UI" w:hAnsi="Segoe UI" w:cs="Segoe UI"/>
          <w:w w:val="105"/>
          <w:sz w:val="28"/>
          <w:szCs w:val="28"/>
        </w:rPr>
        <w:t>4</w:t>
      </w:r>
      <w:r w:rsidR="004C4BCB" w:rsidRPr="00FD4B81">
        <w:rPr>
          <w:rFonts w:ascii="Segoe UI" w:hAnsi="Segoe UI" w:cs="Segoe UI"/>
          <w:spacing w:val="-7"/>
          <w:w w:val="105"/>
          <w:sz w:val="28"/>
          <w:szCs w:val="28"/>
        </w:rPr>
        <w:t>-page</w:t>
      </w:r>
      <w:r w:rsidR="00C55DC0" w:rsidRPr="00FD4B81">
        <w:rPr>
          <w:rFonts w:ascii="Segoe UI" w:hAnsi="Segoe UI" w:cs="Segoe UI"/>
          <w:spacing w:val="1"/>
          <w:w w:val="105"/>
          <w:sz w:val="28"/>
          <w:szCs w:val="28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8"/>
          <w:szCs w:val="28"/>
        </w:rPr>
        <w:t>web</w:t>
      </w:r>
      <w:r w:rsidRPr="00FD4B81">
        <w:rPr>
          <w:rFonts w:ascii="Segoe UI" w:hAnsi="Segoe UI" w:cs="Segoe UI"/>
          <w:w w:val="105"/>
          <w:sz w:val="28"/>
          <w:szCs w:val="28"/>
        </w:rPr>
        <w:t>site</w:t>
      </w:r>
      <w:r w:rsidRPr="00FD4B81">
        <w:rPr>
          <w:rFonts w:ascii="Segoe UI" w:hAnsi="Segoe UI" w:cs="Segoe UI"/>
          <w:spacing w:val="-7"/>
          <w:w w:val="105"/>
          <w:sz w:val="28"/>
          <w:szCs w:val="28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8"/>
          <w:szCs w:val="28"/>
        </w:rPr>
        <w:t>with</w:t>
      </w:r>
      <w:r w:rsidRPr="00FD4B81">
        <w:rPr>
          <w:rFonts w:ascii="Segoe UI" w:hAnsi="Segoe UI" w:cs="Segoe UI"/>
          <w:spacing w:val="-7"/>
          <w:w w:val="105"/>
          <w:sz w:val="28"/>
          <w:szCs w:val="28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8"/>
          <w:szCs w:val="28"/>
        </w:rPr>
        <w:t>real</w:t>
      </w:r>
      <w:r w:rsidRPr="00FD4B81">
        <w:rPr>
          <w:rFonts w:ascii="Segoe UI" w:hAnsi="Segoe UI" w:cs="Segoe UI"/>
          <w:spacing w:val="-8"/>
          <w:w w:val="105"/>
          <w:sz w:val="28"/>
          <w:szCs w:val="28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8"/>
          <w:szCs w:val="28"/>
        </w:rPr>
        <w:t>content</w:t>
      </w:r>
      <w:r w:rsidRPr="00FD4B81">
        <w:rPr>
          <w:rFonts w:ascii="Segoe UI" w:hAnsi="Segoe UI" w:cs="Segoe UI"/>
          <w:spacing w:val="-8"/>
          <w:w w:val="105"/>
          <w:sz w:val="28"/>
          <w:szCs w:val="28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8"/>
          <w:szCs w:val="28"/>
        </w:rPr>
        <w:t>on</w:t>
      </w:r>
      <w:r w:rsidRPr="00FD4B81">
        <w:rPr>
          <w:rFonts w:ascii="Segoe UI" w:hAnsi="Segoe UI" w:cs="Segoe UI"/>
          <w:spacing w:val="-7"/>
          <w:w w:val="105"/>
          <w:sz w:val="28"/>
          <w:szCs w:val="28"/>
        </w:rPr>
        <w:t xml:space="preserve"> </w:t>
      </w:r>
      <w:r w:rsidRPr="00FD4B81">
        <w:rPr>
          <w:rFonts w:ascii="Segoe UI" w:hAnsi="Segoe UI" w:cs="Segoe UI"/>
          <w:w w:val="105"/>
          <w:sz w:val="28"/>
          <w:szCs w:val="28"/>
        </w:rPr>
        <w:t>a</w:t>
      </w:r>
      <w:r w:rsidRPr="00FD4B81">
        <w:rPr>
          <w:rFonts w:ascii="Segoe UI" w:hAnsi="Segoe UI" w:cs="Segoe UI"/>
          <w:spacing w:val="-7"/>
          <w:w w:val="105"/>
          <w:sz w:val="28"/>
          <w:szCs w:val="28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8"/>
          <w:szCs w:val="28"/>
        </w:rPr>
        <w:t>topic</w:t>
      </w:r>
      <w:r w:rsidRPr="00FD4B81">
        <w:rPr>
          <w:rFonts w:ascii="Segoe UI" w:hAnsi="Segoe UI" w:cs="Segoe UI"/>
          <w:spacing w:val="-7"/>
          <w:w w:val="105"/>
          <w:sz w:val="28"/>
          <w:szCs w:val="28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8"/>
          <w:szCs w:val="28"/>
        </w:rPr>
        <w:t>of</w:t>
      </w:r>
      <w:r w:rsidRPr="00FD4B81">
        <w:rPr>
          <w:rFonts w:ascii="Segoe UI" w:hAnsi="Segoe UI" w:cs="Segoe UI"/>
          <w:spacing w:val="-8"/>
          <w:w w:val="105"/>
          <w:sz w:val="28"/>
          <w:szCs w:val="28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8"/>
          <w:szCs w:val="28"/>
        </w:rPr>
        <w:t>your</w:t>
      </w:r>
      <w:r w:rsidRPr="00FD4B81">
        <w:rPr>
          <w:rFonts w:ascii="Segoe UI" w:hAnsi="Segoe UI" w:cs="Segoe UI"/>
          <w:spacing w:val="-7"/>
          <w:w w:val="105"/>
          <w:sz w:val="28"/>
          <w:szCs w:val="28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8"/>
          <w:szCs w:val="28"/>
        </w:rPr>
        <w:t>choice.</w:t>
      </w:r>
    </w:p>
    <w:p w14:paraId="33517F9D" w14:textId="67799B13" w:rsidR="00CF2B30" w:rsidRPr="00FD4B81" w:rsidRDefault="00CF2B30" w:rsidP="00C55DC0">
      <w:pPr>
        <w:pStyle w:val="BodyText"/>
        <w:numPr>
          <w:ilvl w:val="0"/>
          <w:numId w:val="2"/>
        </w:numPr>
        <w:tabs>
          <w:tab w:val="left" w:pos="860"/>
        </w:tabs>
        <w:kinsoku w:val="0"/>
        <w:overflowPunct w:val="0"/>
        <w:spacing w:before="14"/>
        <w:rPr>
          <w:rFonts w:ascii="Segoe UI" w:hAnsi="Segoe UI" w:cs="Segoe UI"/>
          <w:sz w:val="24"/>
          <w:szCs w:val="24"/>
        </w:rPr>
      </w:pP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Each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page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should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contain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Cs/>
          <w:spacing w:val="1"/>
          <w:w w:val="105"/>
          <w:sz w:val="24"/>
          <w:szCs w:val="24"/>
        </w:rPr>
        <w:t>at</w:t>
      </w:r>
      <w:r w:rsidRPr="00FD4B81">
        <w:rPr>
          <w:rFonts w:ascii="Segoe UI" w:hAnsi="Segoe UI" w:cs="Segoe UI"/>
          <w:bCs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Cs/>
          <w:spacing w:val="1"/>
          <w:w w:val="105"/>
          <w:sz w:val="24"/>
          <w:szCs w:val="24"/>
        </w:rPr>
        <w:t>least</w:t>
      </w:r>
      <w:r w:rsidRPr="00FD4B81">
        <w:rPr>
          <w:rFonts w:ascii="Segoe UI" w:hAnsi="Segoe UI" w:cs="Segoe UI"/>
          <w:bCs/>
          <w:spacing w:val="-10"/>
          <w:w w:val="105"/>
          <w:sz w:val="24"/>
          <w:szCs w:val="24"/>
        </w:rPr>
        <w:t xml:space="preserve"> </w:t>
      </w:r>
      <w:r w:rsidR="006B2005" w:rsidRPr="00FD4B81">
        <w:rPr>
          <w:rFonts w:ascii="Segoe UI" w:hAnsi="Segoe UI" w:cs="Segoe UI"/>
          <w:bCs/>
          <w:w w:val="105"/>
          <w:sz w:val="24"/>
          <w:szCs w:val="24"/>
        </w:rPr>
        <w:t>2</w:t>
      </w:r>
      <w:r w:rsidRPr="00FD4B81">
        <w:rPr>
          <w:rFonts w:ascii="Segoe UI" w:hAnsi="Segoe UI" w:cs="Segoe UI"/>
          <w:bCs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Cs/>
          <w:spacing w:val="1"/>
          <w:w w:val="105"/>
          <w:sz w:val="24"/>
          <w:szCs w:val="24"/>
        </w:rPr>
        <w:t>images</w:t>
      </w:r>
      <w:r w:rsidR="00C55DC0" w:rsidRPr="00FD4B81">
        <w:rPr>
          <w:rFonts w:ascii="Segoe UI" w:hAnsi="Segoe UI" w:cs="Segoe UI"/>
          <w:bCs/>
          <w:spacing w:val="1"/>
          <w:w w:val="105"/>
          <w:sz w:val="24"/>
          <w:szCs w:val="24"/>
        </w:rPr>
        <w:t xml:space="preserve"> (</w:t>
      </w:r>
      <w:r w:rsidR="00A966E9" w:rsidRPr="00FD4B81">
        <w:rPr>
          <w:rFonts w:ascii="Segoe UI" w:hAnsi="Segoe UI" w:cs="Segoe UI"/>
          <w:bCs/>
          <w:spacing w:val="1"/>
          <w:w w:val="105"/>
          <w:sz w:val="24"/>
          <w:szCs w:val="24"/>
        </w:rPr>
        <w:t xml:space="preserve">background images, &amp; </w:t>
      </w:r>
      <w:r w:rsidR="00C55DC0" w:rsidRPr="00FD4B81">
        <w:rPr>
          <w:rFonts w:ascii="Segoe UI" w:hAnsi="Segoe UI" w:cs="Segoe UI"/>
          <w:bCs/>
          <w:spacing w:val="1"/>
          <w:w w:val="105"/>
          <w:sz w:val="24"/>
          <w:szCs w:val="24"/>
        </w:rPr>
        <w:t xml:space="preserve">icons do not count as </w:t>
      </w:r>
      <w:r w:rsidR="00926F45" w:rsidRPr="00FD4B81">
        <w:rPr>
          <w:rFonts w:ascii="Segoe UI" w:hAnsi="Segoe UI" w:cs="Segoe UI"/>
          <w:bCs/>
          <w:spacing w:val="1"/>
          <w:w w:val="105"/>
          <w:sz w:val="24"/>
          <w:szCs w:val="24"/>
        </w:rPr>
        <w:t>images but</w:t>
      </w:r>
      <w:r w:rsidR="004C4BCB" w:rsidRPr="00FD4B81">
        <w:rPr>
          <w:rFonts w:ascii="Segoe UI" w:hAnsi="Segoe UI" w:cs="Segoe UI"/>
          <w:bCs/>
          <w:spacing w:val="1"/>
          <w:w w:val="105"/>
          <w:sz w:val="24"/>
          <w:szCs w:val="24"/>
        </w:rPr>
        <w:t xml:space="preserve"> can be incorporated into the web page design</w:t>
      </w:r>
      <w:r w:rsidR="00C55DC0" w:rsidRPr="00FD4B81">
        <w:rPr>
          <w:rFonts w:ascii="Segoe UI" w:hAnsi="Segoe UI" w:cs="Segoe UI"/>
          <w:bCs/>
          <w:spacing w:val="1"/>
          <w:w w:val="105"/>
          <w:sz w:val="24"/>
          <w:szCs w:val="24"/>
        </w:rPr>
        <w:t>)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 xml:space="preserve">. </w:t>
      </w:r>
    </w:p>
    <w:p w14:paraId="58997C15" w14:textId="0D9FB192" w:rsidR="00CF2B30" w:rsidRPr="00FD4B81" w:rsidRDefault="00CF2B30">
      <w:pPr>
        <w:pStyle w:val="BodyText"/>
        <w:numPr>
          <w:ilvl w:val="0"/>
          <w:numId w:val="2"/>
        </w:numPr>
        <w:tabs>
          <w:tab w:val="left" w:pos="860"/>
        </w:tabs>
        <w:kinsoku w:val="0"/>
        <w:overflowPunct w:val="0"/>
        <w:spacing w:before="9" w:line="254" w:lineRule="auto"/>
        <w:ind w:right="489"/>
        <w:rPr>
          <w:rFonts w:ascii="Segoe UI" w:hAnsi="Segoe UI" w:cs="Segoe UI"/>
          <w:sz w:val="24"/>
          <w:szCs w:val="24"/>
        </w:rPr>
      </w:pPr>
      <w:r w:rsidRPr="00FD4B81">
        <w:rPr>
          <w:rFonts w:ascii="Segoe UI" w:hAnsi="Segoe UI" w:cs="Segoe UI"/>
          <w:w w:val="105"/>
          <w:sz w:val="24"/>
          <w:szCs w:val="24"/>
        </w:rPr>
        <w:t>If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your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content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is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="001D75E8" w:rsidRPr="00FD4B81">
        <w:rPr>
          <w:rFonts w:ascii="Segoe UI" w:hAnsi="Segoe UI" w:cs="Segoe UI"/>
          <w:spacing w:val="-9"/>
          <w:w w:val="105"/>
          <w:sz w:val="24"/>
          <w:szCs w:val="24"/>
        </w:rPr>
        <w:t>(</w:t>
      </w:r>
      <w:r w:rsidRPr="00FD4B81">
        <w:rPr>
          <w:rFonts w:ascii="Segoe UI" w:hAnsi="Segoe UI" w:cs="Segoe UI"/>
          <w:w w:val="105"/>
          <w:sz w:val="24"/>
          <w:szCs w:val="24"/>
        </w:rPr>
        <w:t>copied</w:t>
      </w:r>
      <w:r w:rsidR="001D75E8" w:rsidRPr="00FD4B81">
        <w:rPr>
          <w:rFonts w:ascii="Segoe UI" w:hAnsi="Segoe UI" w:cs="Segoe UI"/>
          <w:w w:val="105"/>
          <w:sz w:val="24"/>
          <w:szCs w:val="24"/>
        </w:rPr>
        <w:t>)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from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another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site,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the</w:t>
      </w:r>
      <w:r w:rsidRPr="00FD4B81">
        <w:rPr>
          <w:rFonts w:ascii="Segoe UI" w:hAnsi="Segoe UI" w:cs="Segoe UI"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Cs/>
          <w:spacing w:val="1"/>
          <w:w w:val="105"/>
          <w:sz w:val="24"/>
          <w:szCs w:val="24"/>
        </w:rPr>
        <w:t>reference</w:t>
      </w:r>
      <w:r w:rsidRPr="00FD4B81">
        <w:rPr>
          <w:rFonts w:ascii="Segoe UI" w:hAnsi="Segoe UI" w:cs="Segoe UI"/>
          <w:bCs/>
          <w:spacing w:val="-7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to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the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original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="000474F6"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content </w:t>
      </w:r>
      <w:r w:rsidR="000474F6" w:rsidRPr="00FD4B81">
        <w:rPr>
          <w:rFonts w:ascii="Segoe UI" w:hAnsi="Segoe UI" w:cs="Segoe UI"/>
          <w:w w:val="105"/>
          <w:sz w:val="24"/>
          <w:szCs w:val="24"/>
        </w:rPr>
        <w:t xml:space="preserve">should be </w:t>
      </w:r>
      <w:r w:rsidR="00A6340D"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documented </w:t>
      </w:r>
      <w:r w:rsidRPr="00FD4B81">
        <w:rPr>
          <w:rFonts w:ascii="Segoe UI" w:hAnsi="Segoe UI" w:cs="Segoe UI"/>
          <w:w w:val="105"/>
          <w:sz w:val="24"/>
          <w:szCs w:val="24"/>
        </w:rPr>
        <w:t>in</w:t>
      </w:r>
      <w:r w:rsidRPr="00FD4B81">
        <w:rPr>
          <w:rFonts w:ascii="Segoe UI" w:hAnsi="Segoe UI" w:cs="Segoe UI"/>
          <w:spacing w:val="-7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a</w:t>
      </w:r>
      <w:r w:rsidRPr="00FD4B81">
        <w:rPr>
          <w:rFonts w:ascii="Segoe UI" w:hAnsi="Segoe UI" w:cs="Segoe UI"/>
          <w:spacing w:val="-7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text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file</w:t>
      </w:r>
      <w:r w:rsidRPr="00FD4B81">
        <w:rPr>
          <w:rFonts w:ascii="Segoe UI" w:hAnsi="Segoe UI" w:cs="Segoe UI"/>
          <w:spacing w:val="-7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called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Cs/>
          <w:spacing w:val="1"/>
          <w:w w:val="105"/>
          <w:sz w:val="24"/>
          <w:szCs w:val="24"/>
        </w:rPr>
        <w:t>“</w:t>
      </w:r>
      <w:r w:rsidRPr="00FD4B81">
        <w:rPr>
          <w:rFonts w:ascii="Segoe UI" w:hAnsi="Segoe UI" w:cs="Segoe UI"/>
          <w:b/>
          <w:bCs/>
          <w:spacing w:val="1"/>
          <w:w w:val="105"/>
          <w:sz w:val="24"/>
          <w:szCs w:val="24"/>
        </w:rPr>
        <w:t>resources</w:t>
      </w:r>
      <w:r w:rsidR="00790D25" w:rsidRPr="00FD4B81">
        <w:rPr>
          <w:rFonts w:ascii="Segoe UI" w:hAnsi="Segoe UI" w:cs="Segoe UI"/>
          <w:b/>
          <w:bCs/>
          <w:spacing w:val="1"/>
          <w:w w:val="105"/>
          <w:sz w:val="24"/>
          <w:szCs w:val="24"/>
        </w:rPr>
        <w:t>.txt</w:t>
      </w:r>
      <w:r w:rsidRPr="00FD4B81">
        <w:rPr>
          <w:rFonts w:ascii="Segoe UI" w:hAnsi="Segoe UI" w:cs="Segoe UI"/>
          <w:bCs/>
          <w:spacing w:val="1"/>
          <w:w w:val="105"/>
          <w:sz w:val="24"/>
          <w:szCs w:val="24"/>
        </w:rPr>
        <w:t>”</w:t>
      </w:r>
      <w:r w:rsidR="000474F6" w:rsidRPr="00FD4B81">
        <w:rPr>
          <w:rFonts w:ascii="Segoe UI" w:hAnsi="Segoe UI" w:cs="Segoe UI"/>
          <w:bCs/>
          <w:spacing w:val="1"/>
          <w:w w:val="105"/>
          <w:sz w:val="24"/>
          <w:szCs w:val="24"/>
        </w:rPr>
        <w:t xml:space="preserve"> and placed in the website’s main directory</w:t>
      </w:r>
      <w:r w:rsidRPr="00FD4B81">
        <w:rPr>
          <w:rFonts w:ascii="Segoe UI" w:hAnsi="Segoe UI" w:cs="Segoe UI"/>
          <w:bCs/>
          <w:spacing w:val="1"/>
          <w:w w:val="105"/>
          <w:sz w:val="24"/>
          <w:szCs w:val="24"/>
        </w:rPr>
        <w:t>.</w:t>
      </w:r>
      <w:r w:rsidR="0003751E">
        <w:rPr>
          <w:rFonts w:ascii="Segoe UI" w:hAnsi="Segoe UI" w:cs="Segoe UI"/>
          <w:bCs/>
          <w:spacing w:val="1"/>
          <w:w w:val="105"/>
          <w:sz w:val="24"/>
          <w:szCs w:val="24"/>
        </w:rPr>
        <w:t xml:space="preserve"> </w:t>
      </w:r>
    </w:p>
    <w:p w14:paraId="564AC30D" w14:textId="0585FDE0" w:rsidR="00926F45" w:rsidRPr="00FD4B81" w:rsidRDefault="00926F45">
      <w:pPr>
        <w:pStyle w:val="BodyText"/>
        <w:numPr>
          <w:ilvl w:val="0"/>
          <w:numId w:val="2"/>
        </w:numPr>
        <w:tabs>
          <w:tab w:val="left" w:pos="860"/>
        </w:tabs>
        <w:kinsoku w:val="0"/>
        <w:overflowPunct w:val="0"/>
        <w:spacing w:before="9" w:line="254" w:lineRule="auto"/>
        <w:ind w:right="489"/>
        <w:rPr>
          <w:rFonts w:ascii="Segoe UI" w:hAnsi="Segoe UI" w:cs="Segoe UI"/>
          <w:sz w:val="24"/>
          <w:szCs w:val="24"/>
        </w:rPr>
      </w:pPr>
      <w:r w:rsidRPr="00FD4B81">
        <w:rPr>
          <w:rFonts w:ascii="Segoe UI" w:hAnsi="Segoe UI" w:cs="Segoe UI"/>
          <w:bCs/>
          <w:spacing w:val="1"/>
          <w:w w:val="105"/>
          <w:sz w:val="24"/>
          <w:szCs w:val="24"/>
        </w:rPr>
        <w:t xml:space="preserve">Please develop the site on your own, </w:t>
      </w:r>
      <w:r w:rsidRPr="00FD4B81">
        <w:rPr>
          <w:rFonts w:ascii="Segoe UI" w:hAnsi="Segoe UI" w:cs="Segoe UI"/>
          <w:b/>
          <w:i/>
          <w:iCs/>
          <w:spacing w:val="1"/>
          <w:w w:val="105"/>
          <w:sz w:val="24"/>
          <w:szCs w:val="24"/>
        </w:rPr>
        <w:t xml:space="preserve">do not replicate in-class exercises. Use the HTML and CSS you’ve learned in </w:t>
      </w:r>
      <w:r w:rsidR="000474F6" w:rsidRPr="00FD4B81">
        <w:rPr>
          <w:rFonts w:ascii="Segoe UI" w:hAnsi="Segoe UI" w:cs="Segoe UI"/>
          <w:b/>
          <w:i/>
          <w:iCs/>
          <w:spacing w:val="1"/>
          <w:w w:val="105"/>
          <w:sz w:val="24"/>
          <w:szCs w:val="24"/>
        </w:rPr>
        <w:t xml:space="preserve">this </w:t>
      </w:r>
      <w:r w:rsidR="00A966E9" w:rsidRPr="00FD4B81">
        <w:rPr>
          <w:rFonts w:ascii="Segoe UI" w:hAnsi="Segoe UI" w:cs="Segoe UI"/>
          <w:b/>
          <w:i/>
          <w:iCs/>
          <w:spacing w:val="1"/>
          <w:w w:val="105"/>
          <w:sz w:val="24"/>
          <w:szCs w:val="24"/>
        </w:rPr>
        <w:t>course but</w:t>
      </w:r>
      <w:r w:rsidRPr="00FD4B81">
        <w:rPr>
          <w:rFonts w:ascii="Segoe UI" w:hAnsi="Segoe UI" w:cs="Segoe UI"/>
          <w:b/>
          <w:i/>
          <w:iCs/>
          <w:spacing w:val="1"/>
          <w:w w:val="105"/>
          <w:sz w:val="24"/>
          <w:szCs w:val="24"/>
        </w:rPr>
        <w:t xml:space="preserve"> make it your own</w:t>
      </w:r>
      <w:r w:rsidR="000474F6" w:rsidRPr="00FD4B81">
        <w:rPr>
          <w:rFonts w:ascii="Segoe UI" w:hAnsi="Segoe UI" w:cs="Segoe UI"/>
          <w:b/>
          <w:i/>
          <w:iCs/>
          <w:spacing w:val="1"/>
          <w:w w:val="105"/>
          <w:sz w:val="24"/>
          <w:szCs w:val="24"/>
        </w:rPr>
        <w:t xml:space="preserve"> </w:t>
      </w:r>
      <w:r w:rsidR="00FD4B81">
        <w:rPr>
          <w:rFonts w:ascii="Segoe UI" w:hAnsi="Segoe UI" w:cs="Segoe UI"/>
          <w:b/>
          <w:i/>
          <w:iCs/>
          <w:spacing w:val="1"/>
          <w:w w:val="105"/>
          <w:sz w:val="24"/>
          <w:szCs w:val="24"/>
        </w:rPr>
        <w:t>and</w:t>
      </w:r>
      <w:r w:rsidR="000474F6" w:rsidRPr="00FD4B81">
        <w:rPr>
          <w:rFonts w:ascii="Segoe UI" w:hAnsi="Segoe UI" w:cs="Segoe UI"/>
          <w:b/>
          <w:i/>
          <w:iCs/>
          <w:spacing w:val="1"/>
          <w:w w:val="105"/>
          <w:sz w:val="24"/>
          <w:szCs w:val="24"/>
        </w:rPr>
        <w:t xml:space="preserve"> show </w:t>
      </w:r>
      <w:r w:rsidR="00636614">
        <w:rPr>
          <w:rFonts w:ascii="Segoe UI" w:hAnsi="Segoe UI" w:cs="Segoe UI"/>
          <w:b/>
          <w:i/>
          <w:iCs/>
          <w:spacing w:val="1"/>
          <w:w w:val="105"/>
          <w:sz w:val="24"/>
          <w:szCs w:val="24"/>
        </w:rPr>
        <w:t xml:space="preserve">that </w:t>
      </w:r>
      <w:r w:rsidR="000474F6" w:rsidRPr="00FD4B81">
        <w:rPr>
          <w:rFonts w:ascii="Segoe UI" w:hAnsi="Segoe UI" w:cs="Segoe UI"/>
          <w:b/>
          <w:i/>
          <w:iCs/>
          <w:spacing w:val="1"/>
          <w:w w:val="105"/>
          <w:sz w:val="24"/>
          <w:szCs w:val="24"/>
        </w:rPr>
        <w:t>you understand the concepts demonstrated throughout the term</w:t>
      </w:r>
      <w:r w:rsidRPr="00FD4B81">
        <w:rPr>
          <w:rFonts w:ascii="Segoe UI" w:hAnsi="Segoe UI" w:cs="Segoe UI"/>
          <w:bCs/>
          <w:spacing w:val="1"/>
          <w:w w:val="105"/>
          <w:sz w:val="24"/>
          <w:szCs w:val="24"/>
        </w:rPr>
        <w:t xml:space="preserve">. </w:t>
      </w:r>
      <w:r w:rsidR="00A966E9" w:rsidRPr="00FD4B81">
        <w:rPr>
          <w:rFonts w:ascii="Segoe UI" w:hAnsi="Segoe UI" w:cs="Segoe UI"/>
          <w:b/>
          <w:spacing w:val="1"/>
          <w:w w:val="105"/>
          <w:sz w:val="24"/>
          <w:szCs w:val="24"/>
        </w:rPr>
        <w:t xml:space="preserve">DO NOT JUST COPY </w:t>
      </w:r>
      <w:r w:rsidR="00376FBA" w:rsidRPr="00FD4B81">
        <w:rPr>
          <w:rFonts w:ascii="Segoe UI" w:hAnsi="Segoe UI" w:cs="Segoe UI"/>
          <w:b/>
          <w:spacing w:val="1"/>
          <w:w w:val="105"/>
          <w:sz w:val="24"/>
          <w:szCs w:val="24"/>
        </w:rPr>
        <w:t>HTML/</w:t>
      </w:r>
      <w:r w:rsidR="00A966E9" w:rsidRPr="00FD4B81">
        <w:rPr>
          <w:rFonts w:ascii="Segoe UI" w:hAnsi="Segoe UI" w:cs="Segoe UI"/>
          <w:b/>
          <w:spacing w:val="1"/>
          <w:w w:val="105"/>
          <w:sz w:val="24"/>
          <w:szCs w:val="24"/>
        </w:rPr>
        <w:t>CSS FROM CLASS EXERCISES.</w:t>
      </w:r>
    </w:p>
    <w:p w14:paraId="133A0780" w14:textId="77777777" w:rsidR="00A07409" w:rsidRPr="00FD4B81" w:rsidRDefault="00A07409" w:rsidP="00A07409">
      <w:pPr>
        <w:pStyle w:val="BodyText"/>
        <w:tabs>
          <w:tab w:val="left" w:pos="860"/>
        </w:tabs>
        <w:kinsoku w:val="0"/>
        <w:overflowPunct w:val="0"/>
        <w:spacing w:before="9" w:line="254" w:lineRule="auto"/>
        <w:ind w:right="489" w:firstLine="0"/>
        <w:rPr>
          <w:rFonts w:ascii="Segoe UI" w:hAnsi="Segoe UI" w:cs="Segoe UI"/>
          <w:sz w:val="24"/>
          <w:szCs w:val="24"/>
        </w:rPr>
      </w:pPr>
    </w:p>
    <w:p w14:paraId="343E731F" w14:textId="65EA9DE5" w:rsidR="00CF2B30" w:rsidRPr="00FD4B81" w:rsidRDefault="00CF2B30">
      <w:pPr>
        <w:pStyle w:val="Heading3"/>
        <w:numPr>
          <w:ilvl w:val="0"/>
          <w:numId w:val="3"/>
        </w:numPr>
        <w:tabs>
          <w:tab w:val="left" w:pos="860"/>
        </w:tabs>
        <w:kinsoku w:val="0"/>
        <w:overflowPunct w:val="0"/>
        <w:rPr>
          <w:rFonts w:ascii="Segoe UI" w:hAnsi="Segoe UI" w:cs="Segoe UI"/>
          <w:bCs w:val="0"/>
          <w:sz w:val="28"/>
          <w:szCs w:val="28"/>
          <w:u w:val="single"/>
        </w:rPr>
      </w:pPr>
      <w:r w:rsidRPr="00FD4B81">
        <w:rPr>
          <w:rFonts w:ascii="Segoe UI" w:hAnsi="Segoe UI" w:cs="Segoe UI"/>
          <w:spacing w:val="1"/>
          <w:w w:val="105"/>
          <w:sz w:val="28"/>
          <w:szCs w:val="28"/>
          <w:u w:val="single"/>
        </w:rPr>
        <w:t>Use</w:t>
      </w:r>
      <w:r w:rsidRPr="00FD4B81">
        <w:rPr>
          <w:rFonts w:ascii="Segoe UI" w:hAnsi="Segoe UI" w:cs="Segoe UI"/>
          <w:spacing w:val="-14"/>
          <w:w w:val="105"/>
          <w:sz w:val="28"/>
          <w:szCs w:val="28"/>
          <w:u w:val="single"/>
        </w:rPr>
        <w:t xml:space="preserve"> </w:t>
      </w:r>
      <w:r w:rsidR="00636614">
        <w:rPr>
          <w:rFonts w:ascii="Segoe UI" w:hAnsi="Segoe UI" w:cs="Segoe UI"/>
          <w:spacing w:val="-14"/>
          <w:w w:val="105"/>
          <w:sz w:val="28"/>
          <w:szCs w:val="28"/>
          <w:u w:val="single"/>
        </w:rPr>
        <w:t xml:space="preserve">of </w:t>
      </w:r>
      <w:r w:rsidRPr="00FD4B81">
        <w:rPr>
          <w:rFonts w:ascii="Segoe UI" w:hAnsi="Segoe UI" w:cs="Segoe UI"/>
          <w:spacing w:val="1"/>
          <w:w w:val="105"/>
          <w:sz w:val="28"/>
          <w:szCs w:val="28"/>
          <w:u w:val="single"/>
        </w:rPr>
        <w:t>HTML5</w:t>
      </w:r>
    </w:p>
    <w:p w14:paraId="5AD339E3" w14:textId="77777777" w:rsidR="00CF2B30" w:rsidRPr="00FD4B81" w:rsidRDefault="00CF2B30">
      <w:pPr>
        <w:pStyle w:val="BodyText"/>
        <w:numPr>
          <w:ilvl w:val="0"/>
          <w:numId w:val="2"/>
        </w:numPr>
        <w:tabs>
          <w:tab w:val="left" w:pos="860"/>
        </w:tabs>
        <w:kinsoku w:val="0"/>
        <w:overflowPunct w:val="0"/>
        <w:spacing w:before="14" w:line="254" w:lineRule="auto"/>
        <w:ind w:right="1088"/>
        <w:rPr>
          <w:rFonts w:ascii="Segoe UI" w:hAnsi="Segoe UI" w:cs="Segoe UI"/>
          <w:sz w:val="24"/>
          <w:szCs w:val="24"/>
        </w:rPr>
      </w:pP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Each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page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should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have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a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valid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HTML5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skeleton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and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use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valid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HTML5</w:t>
      </w:r>
      <w:r w:rsidR="00790D25" w:rsidRPr="00FD4B81">
        <w:rPr>
          <w:rFonts w:ascii="Segoe UI" w:hAnsi="Segoe UI" w:cs="Segoe UI"/>
          <w:spacing w:val="1"/>
          <w:w w:val="105"/>
          <w:sz w:val="24"/>
          <w:szCs w:val="24"/>
        </w:rPr>
        <w:t xml:space="preserve"> structure and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syntax</w:t>
      </w:r>
      <w:r w:rsidRPr="00FD4B81">
        <w:rPr>
          <w:rFonts w:ascii="Segoe UI" w:hAnsi="Segoe UI" w:cs="Segoe UI"/>
          <w:spacing w:val="39"/>
          <w:w w:val="103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throughout</w:t>
      </w:r>
      <w:r w:rsidR="00A6340D" w:rsidRPr="00FD4B81">
        <w:rPr>
          <w:rFonts w:ascii="Segoe UI" w:hAnsi="Segoe UI" w:cs="Segoe UI"/>
          <w:spacing w:val="1"/>
          <w:w w:val="105"/>
          <w:sz w:val="24"/>
          <w:szCs w:val="24"/>
        </w:rPr>
        <w:t>.</w:t>
      </w:r>
    </w:p>
    <w:p w14:paraId="74609A32" w14:textId="30281A8F" w:rsidR="00CF2B30" w:rsidRPr="00FD4B81" w:rsidRDefault="00CF2B30" w:rsidP="00CF2B30">
      <w:pPr>
        <w:pStyle w:val="BodyText"/>
        <w:numPr>
          <w:ilvl w:val="0"/>
          <w:numId w:val="2"/>
        </w:numPr>
        <w:tabs>
          <w:tab w:val="left" w:pos="860"/>
        </w:tabs>
        <w:kinsoku w:val="0"/>
        <w:overflowPunct w:val="0"/>
        <w:spacing w:line="254" w:lineRule="auto"/>
        <w:ind w:right="707"/>
        <w:rPr>
          <w:rFonts w:ascii="Segoe UI" w:hAnsi="Segoe UI" w:cs="Segoe UI"/>
          <w:sz w:val="24"/>
          <w:szCs w:val="24"/>
        </w:rPr>
      </w:pP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Use</w:t>
      </w:r>
      <w:r w:rsidRPr="00FD4B81">
        <w:rPr>
          <w:rFonts w:ascii="Segoe UI" w:hAnsi="Segoe UI" w:cs="Segoe UI"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enough</w:t>
      </w:r>
      <w:r w:rsidRPr="00FD4B81">
        <w:rPr>
          <w:rFonts w:ascii="Segoe UI" w:hAnsi="Segoe UI" w:cs="Segoe UI"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HTML5</w:t>
      </w:r>
      <w:r w:rsidRPr="00FD4B81">
        <w:rPr>
          <w:rFonts w:ascii="Segoe UI" w:hAnsi="Segoe UI" w:cs="Segoe UI"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to</w:t>
      </w:r>
      <w:r w:rsidRPr="00FD4B81">
        <w:rPr>
          <w:rFonts w:ascii="Segoe UI" w:hAnsi="Segoe UI" w:cs="Segoe UI"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demonstrate</w:t>
      </w:r>
      <w:r w:rsidRPr="00FD4B81">
        <w:rPr>
          <w:rFonts w:ascii="Segoe UI" w:hAnsi="Segoe UI" w:cs="Segoe UI"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a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good</w:t>
      </w:r>
      <w:r w:rsidRPr="00FD4B81">
        <w:rPr>
          <w:rFonts w:ascii="Segoe UI" w:hAnsi="Segoe UI" w:cs="Segoe UI"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understanding</w:t>
      </w:r>
      <w:r w:rsidRPr="00FD4B81">
        <w:rPr>
          <w:rFonts w:ascii="Segoe UI" w:hAnsi="Segoe UI" w:cs="Segoe UI"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of</w:t>
      </w:r>
      <w:r w:rsidRPr="00FD4B81">
        <w:rPr>
          <w:rFonts w:ascii="Segoe UI" w:hAnsi="Segoe UI" w:cs="Segoe UI"/>
          <w:spacing w:val="-12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the</w:t>
      </w:r>
      <w:r w:rsidRPr="00FD4B81">
        <w:rPr>
          <w:rFonts w:ascii="Segoe UI" w:hAnsi="Segoe UI" w:cs="Segoe UI"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topics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covered</w:t>
      </w:r>
      <w:r w:rsidRPr="00FD4B81">
        <w:rPr>
          <w:rFonts w:ascii="Segoe UI" w:hAnsi="Segoe UI" w:cs="Segoe UI"/>
          <w:spacing w:val="34"/>
          <w:w w:val="103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during</w:t>
      </w:r>
      <w:r w:rsidRPr="00FD4B81">
        <w:rPr>
          <w:rFonts w:ascii="Segoe UI" w:hAnsi="Segoe UI" w:cs="Segoe UI"/>
          <w:spacing w:val="-14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the</w:t>
      </w:r>
      <w:r w:rsidRPr="00FD4B81">
        <w:rPr>
          <w:rFonts w:ascii="Segoe UI" w:hAnsi="Segoe UI" w:cs="Segoe UI"/>
          <w:spacing w:val="-14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course</w:t>
      </w:r>
      <w:r w:rsidRPr="00FD4B81">
        <w:rPr>
          <w:rFonts w:ascii="Segoe UI" w:hAnsi="Segoe UI" w:cs="Segoe UI"/>
          <w:sz w:val="24"/>
          <w:szCs w:val="24"/>
        </w:rPr>
        <w:t xml:space="preserve">.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Project</w:t>
      </w:r>
      <w:r w:rsidRPr="00FD4B81">
        <w:rPr>
          <w:rFonts w:ascii="Segoe UI" w:hAnsi="Segoe UI" w:cs="Segoe UI"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will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be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graded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for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the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quality,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="00A966E9" w:rsidRPr="00FD4B81">
        <w:rPr>
          <w:rFonts w:ascii="Segoe UI" w:hAnsi="Segoe UI" w:cs="Segoe UI"/>
          <w:spacing w:val="1"/>
          <w:w w:val="105"/>
          <w:sz w:val="24"/>
          <w:szCs w:val="24"/>
        </w:rPr>
        <w:t>accuracy,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and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quantity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of</w:t>
      </w:r>
      <w:r w:rsidRPr="00FD4B81">
        <w:rPr>
          <w:rFonts w:ascii="Segoe UI" w:hAnsi="Segoe UI" w:cs="Segoe UI"/>
          <w:spacing w:val="-11"/>
          <w:w w:val="105"/>
          <w:sz w:val="24"/>
          <w:szCs w:val="24"/>
        </w:rPr>
        <w:t xml:space="preserve"> </w:t>
      </w:r>
      <w:r w:rsidR="00DE3730" w:rsidRPr="00FD4B81">
        <w:rPr>
          <w:rFonts w:ascii="Segoe UI" w:hAnsi="Segoe UI" w:cs="Segoe UI"/>
          <w:spacing w:val="1"/>
          <w:w w:val="105"/>
          <w:sz w:val="24"/>
          <w:szCs w:val="24"/>
        </w:rPr>
        <w:t>HTM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L5</w:t>
      </w:r>
      <w:r w:rsidR="004C4BCB" w:rsidRPr="00FD4B81">
        <w:rPr>
          <w:rFonts w:ascii="Segoe UI" w:hAnsi="Segoe UI" w:cs="Segoe UI"/>
          <w:spacing w:val="1"/>
          <w:w w:val="105"/>
          <w:sz w:val="24"/>
          <w:szCs w:val="24"/>
        </w:rPr>
        <w:t>.</w:t>
      </w:r>
    </w:p>
    <w:p w14:paraId="39085D1C" w14:textId="77777777" w:rsidR="00CF2B30" w:rsidRPr="00FD4B81" w:rsidRDefault="00CF2B30">
      <w:pPr>
        <w:pStyle w:val="BodyText"/>
        <w:kinsoku w:val="0"/>
        <w:overflowPunct w:val="0"/>
        <w:spacing w:before="11"/>
        <w:ind w:left="0" w:firstLine="0"/>
        <w:rPr>
          <w:rFonts w:ascii="Segoe UI" w:hAnsi="Segoe UI" w:cs="Segoe UI"/>
          <w:sz w:val="24"/>
          <w:szCs w:val="24"/>
        </w:rPr>
      </w:pPr>
    </w:p>
    <w:p w14:paraId="10E8D936" w14:textId="77777777" w:rsidR="004C4BCB" w:rsidRPr="00FD4B81" w:rsidRDefault="004C4BCB" w:rsidP="004C4BCB">
      <w:pPr>
        <w:pStyle w:val="Heading3"/>
        <w:numPr>
          <w:ilvl w:val="0"/>
          <w:numId w:val="3"/>
        </w:numPr>
        <w:tabs>
          <w:tab w:val="left" w:pos="860"/>
        </w:tabs>
        <w:kinsoku w:val="0"/>
        <w:overflowPunct w:val="0"/>
        <w:spacing w:line="254" w:lineRule="auto"/>
        <w:ind w:right="707"/>
        <w:rPr>
          <w:rFonts w:ascii="Segoe UI" w:hAnsi="Segoe UI" w:cs="Segoe UI"/>
          <w:spacing w:val="1"/>
          <w:w w:val="105"/>
          <w:sz w:val="28"/>
          <w:szCs w:val="28"/>
          <w:u w:val="single"/>
        </w:rPr>
      </w:pPr>
      <w:r w:rsidRPr="00FD4B81">
        <w:rPr>
          <w:rFonts w:ascii="Segoe UI" w:hAnsi="Segoe UI" w:cs="Segoe UI"/>
          <w:spacing w:val="1"/>
          <w:w w:val="105"/>
          <w:sz w:val="28"/>
          <w:szCs w:val="28"/>
          <w:u w:val="single"/>
        </w:rPr>
        <w:t xml:space="preserve">Column Layout </w:t>
      </w:r>
    </w:p>
    <w:p w14:paraId="4FE19E85" w14:textId="115B98D4" w:rsidR="00CF2B30" w:rsidRPr="00FD4B81" w:rsidRDefault="004C4BCB" w:rsidP="004C4BCB">
      <w:pPr>
        <w:pStyle w:val="Heading3"/>
        <w:tabs>
          <w:tab w:val="left" w:pos="860"/>
        </w:tabs>
        <w:kinsoku w:val="0"/>
        <w:overflowPunct w:val="0"/>
        <w:spacing w:line="254" w:lineRule="auto"/>
        <w:ind w:left="567" w:right="709" w:firstLine="0"/>
        <w:rPr>
          <w:rFonts w:ascii="Segoe UI" w:hAnsi="Segoe UI" w:cs="Segoe UI"/>
          <w:spacing w:val="1"/>
          <w:w w:val="105"/>
          <w:sz w:val="24"/>
          <w:szCs w:val="24"/>
        </w:rPr>
      </w:pPr>
      <w:r w:rsidRPr="00FD4B81">
        <w:rPr>
          <w:rFonts w:ascii="Segoe UI" w:hAnsi="Segoe UI" w:cs="Segoe UI"/>
          <w:spacing w:val="1"/>
          <w:w w:val="105"/>
          <w:sz w:val="24"/>
          <w:szCs w:val="24"/>
        </w:rPr>
        <w:t xml:space="preserve">-    </w:t>
      </w:r>
      <w:r w:rsidR="00CF2B30" w:rsidRPr="00FD4B81">
        <w:rPr>
          <w:rFonts w:ascii="Segoe UI" w:hAnsi="Segoe UI" w:cs="Segoe UI"/>
          <w:b w:val="0"/>
          <w:bCs w:val="0"/>
          <w:spacing w:val="1"/>
          <w:w w:val="105"/>
          <w:sz w:val="24"/>
          <w:szCs w:val="24"/>
        </w:rPr>
        <w:t>Us</w:t>
      </w:r>
      <w:r w:rsidR="005B4B45" w:rsidRPr="00FD4B81">
        <w:rPr>
          <w:rFonts w:ascii="Segoe UI" w:hAnsi="Segoe UI" w:cs="Segoe UI"/>
          <w:b w:val="0"/>
          <w:bCs w:val="0"/>
          <w:spacing w:val="1"/>
          <w:w w:val="105"/>
          <w:sz w:val="24"/>
          <w:szCs w:val="24"/>
        </w:rPr>
        <w:t>ing</w:t>
      </w:r>
      <w:r w:rsidR="00CF2B30" w:rsidRPr="00FD4B81">
        <w:rPr>
          <w:rFonts w:ascii="Segoe UI" w:hAnsi="Segoe UI" w:cs="Segoe UI"/>
          <w:b w:val="0"/>
          <w:bCs w:val="0"/>
          <w:spacing w:val="-9"/>
          <w:w w:val="105"/>
          <w:sz w:val="24"/>
          <w:szCs w:val="24"/>
        </w:rPr>
        <w:t xml:space="preserve"> </w:t>
      </w:r>
      <w:r w:rsidR="00ED49DC" w:rsidRPr="00FD4B81">
        <w:rPr>
          <w:rFonts w:ascii="Segoe UI" w:hAnsi="Segoe UI" w:cs="Segoe UI"/>
          <w:i/>
          <w:iCs/>
          <w:spacing w:val="-9"/>
          <w:w w:val="105"/>
          <w:sz w:val="24"/>
          <w:szCs w:val="24"/>
        </w:rPr>
        <w:t>CSS</w:t>
      </w:r>
      <w:r w:rsidR="00A26164" w:rsidRPr="00FD4B81">
        <w:rPr>
          <w:rFonts w:ascii="Segoe UI" w:hAnsi="Segoe UI" w:cs="Segoe UI"/>
          <w:i/>
          <w:iCs/>
          <w:spacing w:val="-9"/>
          <w:w w:val="105"/>
          <w:sz w:val="24"/>
          <w:szCs w:val="24"/>
        </w:rPr>
        <w:t xml:space="preserve"> Grid</w:t>
      </w:r>
      <w:r w:rsidR="00BF07FD" w:rsidRPr="00FD4B81">
        <w:rPr>
          <w:rFonts w:ascii="Segoe UI" w:hAnsi="Segoe UI" w:cs="Segoe UI"/>
          <w:b w:val="0"/>
          <w:bCs w:val="0"/>
          <w:spacing w:val="-9"/>
          <w:w w:val="105"/>
          <w:sz w:val="24"/>
          <w:szCs w:val="24"/>
        </w:rPr>
        <w:t xml:space="preserve"> (required)</w:t>
      </w:r>
      <w:r w:rsidR="00ED49DC" w:rsidRPr="00FD4B81">
        <w:rPr>
          <w:rFonts w:ascii="Segoe UI" w:hAnsi="Segoe UI" w:cs="Segoe UI"/>
          <w:b w:val="0"/>
          <w:bCs w:val="0"/>
          <w:spacing w:val="-9"/>
          <w:w w:val="105"/>
          <w:sz w:val="24"/>
          <w:szCs w:val="24"/>
        </w:rPr>
        <w:t xml:space="preserve"> </w:t>
      </w:r>
      <w:r w:rsidR="00BF07FD" w:rsidRPr="00FD4B81">
        <w:rPr>
          <w:rFonts w:ascii="Segoe UI" w:hAnsi="Segoe UI" w:cs="Segoe UI"/>
          <w:b w:val="0"/>
          <w:bCs w:val="0"/>
          <w:spacing w:val="-9"/>
          <w:w w:val="105"/>
          <w:sz w:val="24"/>
          <w:szCs w:val="24"/>
        </w:rPr>
        <w:t xml:space="preserve">develop </w:t>
      </w:r>
      <w:r w:rsidRPr="00FD4B81">
        <w:rPr>
          <w:rFonts w:ascii="Segoe UI" w:hAnsi="Segoe UI" w:cs="Segoe UI"/>
          <w:b w:val="0"/>
          <w:bCs w:val="0"/>
          <w:spacing w:val="-9"/>
          <w:w w:val="105"/>
          <w:sz w:val="24"/>
          <w:szCs w:val="24"/>
        </w:rPr>
        <w:t xml:space="preserve">pages that include </w:t>
      </w:r>
      <w:r w:rsidR="00BF07FD" w:rsidRPr="00FD4B81">
        <w:rPr>
          <w:rFonts w:ascii="Segoe UI" w:hAnsi="Segoe UI" w:cs="Segoe UI"/>
          <w:b w:val="0"/>
          <w:bCs w:val="0"/>
          <w:spacing w:val="-9"/>
          <w:w w:val="105"/>
          <w:sz w:val="24"/>
          <w:szCs w:val="24"/>
        </w:rPr>
        <w:t xml:space="preserve">columns </w:t>
      </w:r>
      <w:r w:rsidR="00AF4EF6" w:rsidRPr="00FD4B81">
        <w:rPr>
          <w:rFonts w:ascii="Segoe UI" w:hAnsi="Segoe UI" w:cs="Segoe UI"/>
          <w:b w:val="0"/>
          <w:bCs w:val="0"/>
          <w:spacing w:val="-9"/>
          <w:w w:val="105"/>
          <w:sz w:val="24"/>
          <w:szCs w:val="24"/>
        </w:rPr>
        <w:t xml:space="preserve">- </w:t>
      </w:r>
      <w:r w:rsidR="00BF07FD" w:rsidRPr="00FD4B81">
        <w:rPr>
          <w:rFonts w:ascii="Segoe UI" w:hAnsi="Segoe UI" w:cs="Segoe UI"/>
          <w:b w:val="0"/>
          <w:bCs w:val="0"/>
          <w:spacing w:val="-9"/>
          <w:w w:val="105"/>
          <w:sz w:val="24"/>
          <w:szCs w:val="24"/>
        </w:rPr>
        <w:t xml:space="preserve">have at </w:t>
      </w:r>
      <w:r w:rsidR="00926F45" w:rsidRPr="00FD4B81">
        <w:rPr>
          <w:rFonts w:ascii="Segoe UI" w:hAnsi="Segoe UI" w:cs="Segoe UI"/>
          <w:b w:val="0"/>
          <w:bCs w:val="0"/>
          <w:spacing w:val="-9"/>
          <w:w w:val="105"/>
          <w:sz w:val="24"/>
          <w:szCs w:val="24"/>
        </w:rPr>
        <w:t>least 2</w:t>
      </w:r>
      <w:r w:rsidR="00BF07FD" w:rsidRPr="00FD4B81">
        <w:rPr>
          <w:rFonts w:ascii="Segoe UI" w:hAnsi="Segoe UI" w:cs="Segoe UI"/>
          <w:b w:val="0"/>
          <w:bCs w:val="0"/>
          <w:spacing w:val="-9"/>
          <w:w w:val="105"/>
          <w:sz w:val="24"/>
          <w:szCs w:val="24"/>
        </w:rPr>
        <w:t xml:space="preserve"> columns in tablet view &amp; </w:t>
      </w:r>
      <w:r w:rsidRPr="00FD4B81">
        <w:rPr>
          <w:rFonts w:ascii="Segoe UI" w:hAnsi="Segoe UI" w:cs="Segoe UI"/>
          <w:b w:val="0"/>
          <w:bCs w:val="0"/>
          <w:spacing w:val="-9"/>
          <w:w w:val="105"/>
          <w:sz w:val="24"/>
          <w:szCs w:val="24"/>
        </w:rPr>
        <w:t>4</w:t>
      </w:r>
      <w:r w:rsidR="00BF07FD" w:rsidRPr="00FD4B81">
        <w:rPr>
          <w:rFonts w:ascii="Segoe UI" w:hAnsi="Segoe UI" w:cs="Segoe UI"/>
          <w:b w:val="0"/>
          <w:bCs w:val="0"/>
          <w:spacing w:val="-9"/>
          <w:w w:val="105"/>
          <w:sz w:val="24"/>
          <w:szCs w:val="24"/>
        </w:rPr>
        <w:t xml:space="preserve"> columns in laptop/desktop in view</w:t>
      </w:r>
      <w:r w:rsidR="007C2CC2" w:rsidRPr="00FD4B81">
        <w:rPr>
          <w:rFonts w:ascii="Segoe UI" w:hAnsi="Segoe UI" w:cs="Segoe UI"/>
          <w:b w:val="0"/>
          <w:bCs w:val="0"/>
          <w:spacing w:val="-9"/>
          <w:w w:val="105"/>
          <w:sz w:val="24"/>
          <w:szCs w:val="24"/>
        </w:rPr>
        <w:t xml:space="preserve"> on </w:t>
      </w:r>
      <w:r w:rsidR="003937AB" w:rsidRPr="00FD4B81">
        <w:rPr>
          <w:rFonts w:ascii="Segoe UI" w:hAnsi="Segoe UI" w:cs="Segoe UI"/>
          <w:b w:val="0"/>
          <w:bCs w:val="0"/>
          <w:spacing w:val="-9"/>
          <w:w w:val="105"/>
          <w:sz w:val="24"/>
          <w:szCs w:val="24"/>
        </w:rPr>
        <w:t xml:space="preserve">(minimum) </w:t>
      </w:r>
      <w:r w:rsidR="007C2CC2" w:rsidRPr="00FD4B81">
        <w:rPr>
          <w:rFonts w:ascii="Segoe UI" w:hAnsi="Segoe UI" w:cs="Segoe UI"/>
          <w:b w:val="0"/>
          <w:bCs w:val="0"/>
          <w:spacing w:val="-9"/>
          <w:w w:val="105"/>
          <w:sz w:val="24"/>
          <w:szCs w:val="24"/>
        </w:rPr>
        <w:t>two pages</w:t>
      </w:r>
      <w:r w:rsidR="00AF4EF6" w:rsidRPr="00FD4B81">
        <w:rPr>
          <w:rFonts w:ascii="Segoe UI" w:hAnsi="Segoe UI" w:cs="Segoe UI"/>
          <w:b w:val="0"/>
          <w:bCs w:val="0"/>
          <w:spacing w:val="-9"/>
          <w:w w:val="105"/>
          <w:sz w:val="24"/>
          <w:szCs w:val="24"/>
        </w:rPr>
        <w:t xml:space="preserve"> </w:t>
      </w:r>
      <w:r w:rsidR="00ED49DC" w:rsidRPr="00FD4B81">
        <w:rPr>
          <w:rFonts w:ascii="Segoe UI" w:hAnsi="Segoe UI" w:cs="Segoe UI"/>
          <w:b w:val="0"/>
          <w:bCs w:val="0"/>
          <w:spacing w:val="-9"/>
          <w:w w:val="105"/>
          <w:sz w:val="24"/>
          <w:szCs w:val="24"/>
        </w:rPr>
        <w:t xml:space="preserve">and </w:t>
      </w:r>
      <w:r w:rsidR="00AF4EF6" w:rsidRPr="00FD4B81">
        <w:rPr>
          <w:rFonts w:ascii="Segoe UI" w:hAnsi="Segoe UI" w:cs="Segoe UI"/>
          <w:i/>
          <w:iCs/>
          <w:spacing w:val="1"/>
          <w:w w:val="105"/>
          <w:sz w:val="24"/>
          <w:szCs w:val="24"/>
        </w:rPr>
        <w:t>m</w:t>
      </w:r>
      <w:r w:rsidR="00CF2B30" w:rsidRPr="00FD4B81">
        <w:rPr>
          <w:rFonts w:ascii="Segoe UI" w:hAnsi="Segoe UI" w:cs="Segoe UI"/>
          <w:i/>
          <w:iCs/>
          <w:spacing w:val="1"/>
          <w:w w:val="105"/>
          <w:sz w:val="24"/>
          <w:szCs w:val="24"/>
        </w:rPr>
        <w:t>edia</w:t>
      </w:r>
      <w:r w:rsidR="00CF2B30" w:rsidRPr="00FD4B81">
        <w:rPr>
          <w:rFonts w:ascii="Segoe UI" w:hAnsi="Segoe UI" w:cs="Segoe UI"/>
          <w:i/>
          <w:iCs/>
          <w:spacing w:val="-9"/>
          <w:w w:val="105"/>
          <w:sz w:val="24"/>
          <w:szCs w:val="24"/>
        </w:rPr>
        <w:t xml:space="preserve"> </w:t>
      </w:r>
      <w:r w:rsidR="00AF4EF6" w:rsidRPr="00FD4B81">
        <w:rPr>
          <w:rFonts w:ascii="Segoe UI" w:hAnsi="Segoe UI" w:cs="Segoe UI"/>
          <w:i/>
          <w:iCs/>
          <w:spacing w:val="1"/>
          <w:w w:val="105"/>
          <w:sz w:val="24"/>
          <w:szCs w:val="24"/>
        </w:rPr>
        <w:t>q</w:t>
      </w:r>
      <w:r w:rsidR="00CF2B30" w:rsidRPr="00FD4B81">
        <w:rPr>
          <w:rFonts w:ascii="Segoe UI" w:hAnsi="Segoe UI" w:cs="Segoe UI"/>
          <w:i/>
          <w:iCs/>
          <w:spacing w:val="1"/>
          <w:w w:val="105"/>
          <w:sz w:val="24"/>
          <w:szCs w:val="24"/>
        </w:rPr>
        <w:t>ueries</w:t>
      </w:r>
      <w:r w:rsidR="00E6443E" w:rsidRPr="00FD4B81">
        <w:rPr>
          <w:rFonts w:ascii="Segoe UI" w:hAnsi="Segoe UI" w:cs="Segoe UI"/>
          <w:b w:val="0"/>
          <w:bCs w:val="0"/>
          <w:spacing w:val="1"/>
          <w:w w:val="105"/>
          <w:sz w:val="24"/>
          <w:szCs w:val="24"/>
        </w:rPr>
        <w:t xml:space="preserve"> (</w:t>
      </w:r>
      <w:r w:rsidR="007C2CC2" w:rsidRPr="00FD4B81">
        <w:rPr>
          <w:rFonts w:ascii="Segoe UI" w:hAnsi="Segoe UI" w:cs="Segoe UI"/>
          <w:b w:val="0"/>
          <w:bCs w:val="0"/>
          <w:spacing w:val="1"/>
          <w:w w:val="105"/>
          <w:sz w:val="24"/>
          <w:szCs w:val="24"/>
        </w:rPr>
        <w:t>to resize and change the style of HTML elements</w:t>
      </w:r>
      <w:r w:rsidR="00CF2B30" w:rsidRPr="00FD4B81">
        <w:rPr>
          <w:rFonts w:ascii="Segoe UI" w:hAnsi="Segoe UI" w:cs="Segoe UI"/>
          <w:b w:val="0"/>
          <w:bCs w:val="0"/>
          <w:spacing w:val="1"/>
          <w:w w:val="105"/>
          <w:sz w:val="24"/>
          <w:szCs w:val="24"/>
        </w:rPr>
        <w:t>)</w:t>
      </w:r>
      <w:r w:rsidR="005B4B45" w:rsidRPr="00FD4B81">
        <w:rPr>
          <w:rFonts w:ascii="Segoe UI" w:hAnsi="Segoe UI" w:cs="Segoe UI"/>
          <w:b w:val="0"/>
          <w:bCs w:val="0"/>
          <w:spacing w:val="-9"/>
          <w:w w:val="105"/>
          <w:sz w:val="24"/>
          <w:szCs w:val="24"/>
        </w:rPr>
        <w:t xml:space="preserve">, </w:t>
      </w:r>
      <w:r w:rsidR="00CF2B30" w:rsidRPr="00FD4B81">
        <w:rPr>
          <w:rFonts w:ascii="Segoe UI" w:hAnsi="Segoe UI" w:cs="Segoe UI"/>
          <w:b w:val="0"/>
          <w:bCs w:val="0"/>
          <w:spacing w:val="1"/>
          <w:w w:val="105"/>
          <w:sz w:val="24"/>
          <w:szCs w:val="24"/>
        </w:rPr>
        <w:t>create</w:t>
      </w:r>
      <w:r w:rsidR="00CF2B30" w:rsidRPr="00FD4B81">
        <w:rPr>
          <w:rFonts w:ascii="Segoe UI" w:hAnsi="Segoe UI" w:cs="Segoe UI"/>
          <w:b w:val="0"/>
          <w:bCs w:val="0"/>
          <w:spacing w:val="-9"/>
          <w:w w:val="105"/>
          <w:sz w:val="24"/>
          <w:szCs w:val="24"/>
        </w:rPr>
        <w:t xml:space="preserve"> </w:t>
      </w:r>
      <w:r w:rsidR="00CF2B30" w:rsidRPr="00FD4B81">
        <w:rPr>
          <w:rFonts w:ascii="Segoe UI" w:hAnsi="Segoe UI" w:cs="Segoe UI"/>
          <w:b w:val="0"/>
          <w:bCs w:val="0"/>
          <w:w w:val="105"/>
          <w:sz w:val="24"/>
          <w:szCs w:val="24"/>
        </w:rPr>
        <w:t>a</w:t>
      </w:r>
      <w:r w:rsidR="00CF2B30" w:rsidRPr="00FD4B81">
        <w:rPr>
          <w:rFonts w:ascii="Segoe UI" w:hAnsi="Segoe UI" w:cs="Segoe UI"/>
          <w:b w:val="0"/>
          <w:bCs w:val="0"/>
          <w:spacing w:val="-8"/>
          <w:w w:val="105"/>
          <w:sz w:val="24"/>
          <w:szCs w:val="24"/>
        </w:rPr>
        <w:t xml:space="preserve"> </w:t>
      </w:r>
      <w:r w:rsidR="00CF2B30" w:rsidRPr="00FD4B81">
        <w:rPr>
          <w:rFonts w:ascii="Segoe UI" w:hAnsi="Segoe UI" w:cs="Segoe UI"/>
          <w:b w:val="0"/>
          <w:bCs w:val="0"/>
          <w:spacing w:val="1"/>
          <w:w w:val="105"/>
          <w:sz w:val="24"/>
          <w:szCs w:val="24"/>
        </w:rPr>
        <w:t>mobile</w:t>
      </w:r>
      <w:r w:rsidR="00CF2B30" w:rsidRPr="00FD4B81">
        <w:rPr>
          <w:rFonts w:ascii="Segoe UI" w:hAnsi="Segoe UI" w:cs="Segoe UI"/>
          <w:b w:val="0"/>
          <w:bCs w:val="0"/>
          <w:spacing w:val="-9"/>
          <w:w w:val="105"/>
          <w:sz w:val="24"/>
          <w:szCs w:val="24"/>
        </w:rPr>
        <w:t xml:space="preserve"> </w:t>
      </w:r>
      <w:r w:rsidR="00CF2B30" w:rsidRPr="00FD4B81">
        <w:rPr>
          <w:rFonts w:ascii="Segoe UI" w:hAnsi="Segoe UI" w:cs="Segoe UI"/>
          <w:b w:val="0"/>
          <w:bCs w:val="0"/>
          <w:w w:val="105"/>
          <w:sz w:val="24"/>
          <w:szCs w:val="24"/>
        </w:rPr>
        <w:t>first</w:t>
      </w:r>
      <w:r w:rsidR="00CF2B30" w:rsidRPr="00FD4B81">
        <w:rPr>
          <w:rFonts w:ascii="Segoe UI" w:hAnsi="Segoe UI" w:cs="Segoe UI"/>
          <w:b w:val="0"/>
          <w:bCs w:val="0"/>
          <w:spacing w:val="-10"/>
          <w:w w:val="105"/>
          <w:sz w:val="24"/>
          <w:szCs w:val="24"/>
        </w:rPr>
        <w:t xml:space="preserve"> </w:t>
      </w:r>
      <w:r w:rsidR="00CF2B30" w:rsidRPr="00FD4B81">
        <w:rPr>
          <w:rFonts w:ascii="Segoe UI" w:hAnsi="Segoe UI" w:cs="Segoe UI"/>
          <w:b w:val="0"/>
          <w:bCs w:val="0"/>
          <w:spacing w:val="1"/>
          <w:w w:val="105"/>
          <w:sz w:val="24"/>
          <w:szCs w:val="24"/>
        </w:rPr>
        <w:t>layout</w:t>
      </w:r>
      <w:r w:rsidR="00CF2B30" w:rsidRPr="00FD4B81">
        <w:rPr>
          <w:rFonts w:ascii="Segoe UI" w:hAnsi="Segoe UI" w:cs="Segoe UI"/>
          <w:b w:val="0"/>
          <w:bCs w:val="0"/>
          <w:spacing w:val="-9"/>
          <w:w w:val="105"/>
          <w:sz w:val="24"/>
          <w:szCs w:val="24"/>
        </w:rPr>
        <w:t xml:space="preserve"> </w:t>
      </w:r>
      <w:r w:rsidR="00CF2B30" w:rsidRPr="00FD4B81">
        <w:rPr>
          <w:rFonts w:ascii="Segoe UI" w:hAnsi="Segoe UI" w:cs="Segoe UI"/>
          <w:b w:val="0"/>
          <w:bCs w:val="0"/>
          <w:spacing w:val="1"/>
          <w:w w:val="105"/>
          <w:sz w:val="24"/>
          <w:szCs w:val="24"/>
        </w:rPr>
        <w:t>that</w:t>
      </w:r>
      <w:r w:rsidR="007C2CC2" w:rsidRPr="00FD4B81">
        <w:rPr>
          <w:rFonts w:ascii="Segoe UI" w:hAnsi="Segoe UI" w:cs="Segoe UI"/>
          <w:b w:val="0"/>
          <w:bCs w:val="0"/>
          <w:spacing w:val="44"/>
          <w:w w:val="103"/>
          <w:sz w:val="24"/>
          <w:szCs w:val="24"/>
        </w:rPr>
        <w:t xml:space="preserve"> </w:t>
      </w:r>
      <w:r w:rsidR="00AF4EF6" w:rsidRPr="00FD4B81">
        <w:rPr>
          <w:rFonts w:ascii="Segoe UI" w:hAnsi="Segoe UI" w:cs="Segoe UI"/>
          <w:b w:val="0"/>
          <w:bCs w:val="0"/>
          <w:spacing w:val="1"/>
          <w:w w:val="105"/>
          <w:sz w:val="24"/>
          <w:szCs w:val="24"/>
        </w:rPr>
        <w:t>adapts from mobile</w:t>
      </w:r>
      <w:r w:rsidR="00CF2B30" w:rsidRPr="00FD4B81">
        <w:rPr>
          <w:rFonts w:ascii="Segoe UI" w:hAnsi="Segoe UI" w:cs="Segoe UI"/>
          <w:b w:val="0"/>
          <w:bCs w:val="0"/>
          <w:spacing w:val="-13"/>
          <w:w w:val="105"/>
          <w:sz w:val="24"/>
          <w:szCs w:val="24"/>
        </w:rPr>
        <w:t xml:space="preserve"> </w:t>
      </w:r>
      <w:r w:rsidR="00CF2B30" w:rsidRPr="00FD4B81">
        <w:rPr>
          <w:rFonts w:ascii="Segoe UI" w:hAnsi="Segoe UI" w:cs="Segoe UI"/>
          <w:b w:val="0"/>
          <w:bCs w:val="0"/>
          <w:w w:val="105"/>
          <w:sz w:val="24"/>
          <w:szCs w:val="24"/>
        </w:rPr>
        <w:t>to</w:t>
      </w:r>
      <w:r w:rsidR="00CF2B30" w:rsidRPr="00FD4B81">
        <w:rPr>
          <w:rFonts w:ascii="Segoe UI" w:hAnsi="Segoe UI" w:cs="Segoe UI"/>
          <w:b w:val="0"/>
          <w:bCs w:val="0"/>
          <w:spacing w:val="-12"/>
          <w:w w:val="105"/>
          <w:sz w:val="24"/>
          <w:szCs w:val="24"/>
        </w:rPr>
        <w:t xml:space="preserve"> </w:t>
      </w:r>
      <w:r w:rsidR="00CF2B30" w:rsidRPr="00FD4B81">
        <w:rPr>
          <w:rFonts w:ascii="Segoe UI" w:hAnsi="Segoe UI" w:cs="Segoe UI"/>
          <w:b w:val="0"/>
          <w:bCs w:val="0"/>
          <w:w w:val="105"/>
          <w:sz w:val="24"/>
          <w:szCs w:val="24"/>
        </w:rPr>
        <w:t>a</w:t>
      </w:r>
      <w:r w:rsidR="00CF2B30" w:rsidRPr="00FD4B81">
        <w:rPr>
          <w:rFonts w:ascii="Segoe UI" w:hAnsi="Segoe UI" w:cs="Segoe UI"/>
          <w:b w:val="0"/>
          <w:bCs w:val="0"/>
          <w:spacing w:val="-12"/>
          <w:w w:val="105"/>
          <w:sz w:val="24"/>
          <w:szCs w:val="24"/>
        </w:rPr>
        <w:t xml:space="preserve"> </w:t>
      </w:r>
      <w:r w:rsidR="00CF2B30" w:rsidRPr="00FD4B81">
        <w:rPr>
          <w:rFonts w:ascii="Segoe UI" w:hAnsi="Segoe UI" w:cs="Segoe UI"/>
          <w:b w:val="0"/>
          <w:bCs w:val="0"/>
          <w:spacing w:val="1"/>
          <w:w w:val="105"/>
          <w:sz w:val="24"/>
          <w:szCs w:val="24"/>
        </w:rPr>
        <w:t>desktop</w:t>
      </w:r>
      <w:r w:rsidR="00CF2B30" w:rsidRPr="00FD4B81">
        <w:rPr>
          <w:rFonts w:ascii="Segoe UI" w:hAnsi="Segoe UI" w:cs="Segoe UI"/>
          <w:b w:val="0"/>
          <w:bCs w:val="0"/>
          <w:spacing w:val="-13"/>
          <w:w w:val="105"/>
          <w:sz w:val="24"/>
          <w:szCs w:val="24"/>
        </w:rPr>
        <w:t xml:space="preserve"> </w:t>
      </w:r>
      <w:r w:rsidR="00CF2B30" w:rsidRPr="00FD4B81">
        <w:rPr>
          <w:rFonts w:ascii="Segoe UI" w:hAnsi="Segoe UI" w:cs="Segoe UI"/>
          <w:b w:val="0"/>
          <w:bCs w:val="0"/>
          <w:spacing w:val="1"/>
          <w:w w:val="105"/>
          <w:sz w:val="24"/>
          <w:szCs w:val="24"/>
        </w:rPr>
        <w:t>layout</w:t>
      </w:r>
      <w:r w:rsidR="00AF4EF6" w:rsidRPr="00FD4B81">
        <w:rPr>
          <w:rFonts w:ascii="Segoe UI" w:hAnsi="Segoe UI" w:cs="Segoe UI"/>
          <w:b w:val="0"/>
          <w:bCs w:val="0"/>
          <w:spacing w:val="1"/>
          <w:w w:val="105"/>
          <w:sz w:val="24"/>
          <w:szCs w:val="24"/>
        </w:rPr>
        <w:t xml:space="preserve"> (mobile, tablet, laptop, desktop).</w:t>
      </w:r>
    </w:p>
    <w:p w14:paraId="1D8B2D1C" w14:textId="77777777" w:rsidR="007C2CC2" w:rsidRPr="00FD4B81" w:rsidRDefault="007C2CC2" w:rsidP="007C2CC2">
      <w:pPr>
        <w:rPr>
          <w:rFonts w:ascii="Segoe UI" w:hAnsi="Segoe UI" w:cs="Segoe UI"/>
        </w:rPr>
      </w:pPr>
    </w:p>
    <w:p w14:paraId="7F4E4803" w14:textId="19817E76" w:rsidR="00CF2B30" w:rsidRPr="00FD4B81" w:rsidRDefault="00CF2B30">
      <w:pPr>
        <w:pStyle w:val="BodyText"/>
        <w:numPr>
          <w:ilvl w:val="0"/>
          <w:numId w:val="2"/>
        </w:numPr>
        <w:tabs>
          <w:tab w:val="left" w:pos="860"/>
        </w:tabs>
        <w:kinsoku w:val="0"/>
        <w:overflowPunct w:val="0"/>
        <w:spacing w:line="226" w:lineRule="exact"/>
        <w:rPr>
          <w:rFonts w:ascii="Segoe UI" w:hAnsi="Segoe UI" w:cs="Segoe UI"/>
          <w:sz w:val="24"/>
          <w:szCs w:val="24"/>
        </w:rPr>
      </w:pPr>
      <w:r w:rsidRPr="00FD4B81">
        <w:rPr>
          <w:rFonts w:ascii="Segoe UI" w:hAnsi="Segoe UI" w:cs="Segoe UI"/>
          <w:b/>
          <w:bCs/>
          <w:w w:val="105"/>
          <w:sz w:val="24"/>
          <w:szCs w:val="24"/>
        </w:rPr>
        <w:t>View</w:t>
      </w:r>
      <w:r w:rsidRPr="00FD4B81">
        <w:rPr>
          <w:rFonts w:ascii="Segoe UI" w:hAnsi="Segoe UI" w:cs="Segoe UI"/>
          <w:b/>
          <w:bCs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/>
          <w:bCs/>
          <w:w w:val="105"/>
          <w:sz w:val="24"/>
          <w:szCs w:val="24"/>
        </w:rPr>
        <w:t>1: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="00BF07FD" w:rsidRPr="00FD4B81">
        <w:rPr>
          <w:rFonts w:ascii="Segoe UI" w:hAnsi="Segoe UI" w:cs="Segoe UI"/>
          <w:spacing w:val="-9"/>
          <w:w w:val="105"/>
          <w:sz w:val="24"/>
          <w:szCs w:val="24"/>
        </w:rPr>
        <w:t>mobile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>:</w:t>
      </w:r>
      <w:r w:rsidRPr="00FD4B81">
        <w:rPr>
          <w:rFonts w:ascii="Segoe UI" w:hAnsi="Segoe UI" w:cs="Segoe UI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for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screens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up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to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="00FD4B81">
        <w:rPr>
          <w:rFonts w:ascii="Segoe UI" w:hAnsi="Segoe UI" w:cs="Segoe UI"/>
          <w:spacing w:val="1"/>
          <w:w w:val="105"/>
          <w:sz w:val="24"/>
          <w:szCs w:val="24"/>
        </w:rPr>
        <w:t>425</w:t>
      </w:r>
      <w:r w:rsidR="00A6340D" w:rsidRPr="00FD4B81">
        <w:rPr>
          <w:rFonts w:ascii="Segoe UI" w:hAnsi="Segoe UI" w:cs="Segoe UI"/>
          <w:spacing w:val="1"/>
          <w:w w:val="105"/>
          <w:sz w:val="24"/>
          <w:szCs w:val="24"/>
        </w:rPr>
        <w:t>px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wide,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default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="007C2CC2" w:rsidRPr="00FD4B81">
        <w:rPr>
          <w:rFonts w:ascii="Segoe UI" w:hAnsi="Segoe UI" w:cs="Segoe UI"/>
          <w:spacing w:val="-9"/>
          <w:w w:val="105"/>
          <w:sz w:val="24"/>
          <w:szCs w:val="24"/>
        </w:rPr>
        <w:t>mobile first CSS</w:t>
      </w:r>
      <w:r w:rsidR="00A6340D"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for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all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views</w:t>
      </w:r>
    </w:p>
    <w:p w14:paraId="62BFFF9E" w14:textId="7DBDDF73" w:rsidR="009570BC" w:rsidRPr="00FD4B81" w:rsidRDefault="006B2005" w:rsidP="009570BC">
      <w:pPr>
        <w:pStyle w:val="BodyText"/>
        <w:numPr>
          <w:ilvl w:val="0"/>
          <w:numId w:val="2"/>
        </w:numPr>
        <w:tabs>
          <w:tab w:val="left" w:pos="860"/>
        </w:tabs>
        <w:kinsoku w:val="0"/>
        <w:overflowPunct w:val="0"/>
        <w:spacing w:before="9"/>
        <w:rPr>
          <w:rFonts w:ascii="Segoe UI" w:hAnsi="Segoe UI" w:cs="Segoe UI"/>
          <w:sz w:val="24"/>
          <w:szCs w:val="24"/>
        </w:rPr>
      </w:pPr>
      <w:r w:rsidRPr="00FD4B81">
        <w:rPr>
          <w:rFonts w:ascii="Segoe UI" w:hAnsi="Segoe UI" w:cs="Segoe UI"/>
          <w:b/>
          <w:bCs/>
          <w:w w:val="105"/>
          <w:sz w:val="24"/>
          <w:szCs w:val="24"/>
        </w:rPr>
        <w:lastRenderedPageBreak/>
        <w:t>View</w:t>
      </w:r>
      <w:r w:rsidRPr="00FD4B81">
        <w:rPr>
          <w:rFonts w:ascii="Segoe UI" w:hAnsi="Segoe UI" w:cs="Segoe UI"/>
          <w:b/>
          <w:bCs/>
          <w:spacing w:val="-9"/>
          <w:w w:val="105"/>
          <w:sz w:val="24"/>
          <w:szCs w:val="24"/>
        </w:rPr>
        <w:t xml:space="preserve"> </w:t>
      </w:r>
      <w:r w:rsidR="00376FBA" w:rsidRPr="00FD4B81">
        <w:rPr>
          <w:rFonts w:ascii="Segoe UI" w:hAnsi="Segoe UI" w:cs="Segoe UI"/>
          <w:b/>
          <w:bCs/>
          <w:w w:val="105"/>
          <w:sz w:val="24"/>
          <w:szCs w:val="24"/>
        </w:rPr>
        <w:t>2</w:t>
      </w:r>
      <w:r w:rsidRPr="00FD4B81">
        <w:rPr>
          <w:rFonts w:ascii="Segoe UI" w:hAnsi="Segoe UI" w:cs="Segoe UI"/>
          <w:b/>
          <w:bCs/>
          <w:w w:val="105"/>
          <w:sz w:val="24"/>
          <w:szCs w:val="24"/>
        </w:rPr>
        <w:t>: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tablet </w:t>
      </w:r>
      <w:r w:rsidR="009570BC" w:rsidRPr="00FD4B81">
        <w:rPr>
          <w:rFonts w:ascii="Segoe UI" w:hAnsi="Segoe UI" w:cs="Segoe UI"/>
          <w:w w:val="105"/>
          <w:sz w:val="24"/>
          <w:szCs w:val="24"/>
        </w:rPr>
        <w:t>for minimum width of</w:t>
      </w:r>
      <w:r w:rsidR="009570BC"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="009570BC" w:rsidRPr="00FD4B81">
        <w:rPr>
          <w:rFonts w:ascii="Segoe UI" w:hAnsi="Segoe UI" w:cs="Segoe UI"/>
          <w:spacing w:val="1"/>
          <w:w w:val="105"/>
          <w:sz w:val="24"/>
          <w:szCs w:val="24"/>
        </w:rPr>
        <w:t>768px</w:t>
      </w:r>
      <w:r w:rsidR="009570BC" w:rsidRPr="00FD4B81">
        <w:rPr>
          <w:rFonts w:ascii="Segoe UI" w:hAnsi="Segoe UI" w:cs="Segoe UI"/>
          <w:spacing w:val="-10"/>
          <w:w w:val="105"/>
          <w:sz w:val="24"/>
          <w:szCs w:val="24"/>
        </w:rPr>
        <w:t>.</w:t>
      </w:r>
    </w:p>
    <w:p w14:paraId="7ABE2E21" w14:textId="3AB55436" w:rsidR="009570BC" w:rsidRPr="00FD4B81" w:rsidRDefault="009570BC" w:rsidP="009570BC">
      <w:pPr>
        <w:pStyle w:val="BodyText"/>
        <w:numPr>
          <w:ilvl w:val="0"/>
          <w:numId w:val="2"/>
        </w:numPr>
        <w:tabs>
          <w:tab w:val="left" w:pos="860"/>
        </w:tabs>
        <w:kinsoku w:val="0"/>
        <w:overflowPunct w:val="0"/>
        <w:spacing w:before="9"/>
        <w:rPr>
          <w:rFonts w:ascii="Segoe UI" w:hAnsi="Segoe UI" w:cs="Segoe UI"/>
          <w:sz w:val="24"/>
          <w:szCs w:val="24"/>
        </w:rPr>
      </w:pPr>
      <w:r w:rsidRPr="00FD4B81">
        <w:rPr>
          <w:rFonts w:ascii="Segoe UI" w:hAnsi="Segoe UI" w:cs="Segoe UI"/>
          <w:b/>
          <w:bCs/>
          <w:w w:val="105"/>
          <w:sz w:val="24"/>
          <w:szCs w:val="24"/>
        </w:rPr>
        <w:t>View</w:t>
      </w:r>
      <w:r w:rsidRPr="00FD4B81">
        <w:rPr>
          <w:rFonts w:ascii="Segoe UI" w:hAnsi="Segoe UI" w:cs="Segoe UI"/>
          <w:b/>
          <w:bCs/>
          <w:spacing w:val="-9"/>
          <w:w w:val="105"/>
          <w:sz w:val="24"/>
          <w:szCs w:val="24"/>
        </w:rPr>
        <w:t xml:space="preserve"> </w:t>
      </w:r>
      <w:r w:rsidR="00376FBA" w:rsidRPr="00FD4B81">
        <w:rPr>
          <w:rFonts w:ascii="Segoe UI" w:hAnsi="Segoe UI" w:cs="Segoe UI"/>
          <w:b/>
          <w:bCs/>
          <w:w w:val="105"/>
          <w:sz w:val="24"/>
          <w:szCs w:val="24"/>
        </w:rPr>
        <w:t>3</w:t>
      </w:r>
      <w:r w:rsidRPr="00FD4B81">
        <w:rPr>
          <w:rFonts w:ascii="Segoe UI" w:hAnsi="Segoe UI" w:cs="Segoe UI"/>
          <w:b/>
          <w:bCs/>
          <w:w w:val="105"/>
          <w:sz w:val="24"/>
          <w:szCs w:val="24"/>
        </w:rPr>
        <w:t>: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tablet (large)/ laptop (small) </w:t>
      </w:r>
      <w:r w:rsidRPr="00FD4B81">
        <w:rPr>
          <w:rFonts w:ascii="Segoe UI" w:hAnsi="Segoe UI" w:cs="Segoe UI"/>
          <w:w w:val="105"/>
          <w:sz w:val="24"/>
          <w:szCs w:val="24"/>
        </w:rPr>
        <w:t>for minimum width of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1024px.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</w:p>
    <w:p w14:paraId="6CFCB11B" w14:textId="5A20D4E5" w:rsidR="009570BC" w:rsidRPr="00FD4B81" w:rsidRDefault="009570BC" w:rsidP="009570BC">
      <w:pPr>
        <w:pStyle w:val="BodyText"/>
        <w:numPr>
          <w:ilvl w:val="0"/>
          <w:numId w:val="2"/>
        </w:numPr>
        <w:tabs>
          <w:tab w:val="left" w:pos="860"/>
        </w:tabs>
        <w:kinsoku w:val="0"/>
        <w:overflowPunct w:val="0"/>
        <w:spacing w:before="9"/>
        <w:rPr>
          <w:rFonts w:ascii="Segoe UI" w:hAnsi="Segoe UI" w:cs="Segoe UI"/>
          <w:sz w:val="24"/>
          <w:szCs w:val="24"/>
        </w:rPr>
      </w:pPr>
      <w:r w:rsidRPr="00FD4B81">
        <w:rPr>
          <w:rFonts w:ascii="Segoe UI" w:hAnsi="Segoe UI" w:cs="Segoe UI"/>
          <w:b/>
          <w:bCs/>
          <w:w w:val="105"/>
          <w:sz w:val="24"/>
          <w:szCs w:val="24"/>
        </w:rPr>
        <w:t>View</w:t>
      </w:r>
      <w:r w:rsidRPr="00FD4B81">
        <w:rPr>
          <w:rFonts w:ascii="Segoe UI" w:hAnsi="Segoe UI" w:cs="Segoe UI"/>
          <w:b/>
          <w:bCs/>
          <w:spacing w:val="-9"/>
          <w:w w:val="105"/>
          <w:sz w:val="24"/>
          <w:szCs w:val="24"/>
        </w:rPr>
        <w:t xml:space="preserve"> </w:t>
      </w:r>
      <w:r w:rsidR="00376FBA" w:rsidRPr="00FD4B81">
        <w:rPr>
          <w:rFonts w:ascii="Segoe UI" w:hAnsi="Segoe UI" w:cs="Segoe UI"/>
          <w:b/>
          <w:bCs/>
          <w:w w:val="105"/>
          <w:sz w:val="24"/>
          <w:szCs w:val="24"/>
        </w:rPr>
        <w:t>4</w:t>
      </w:r>
      <w:r w:rsidRPr="00FD4B81">
        <w:rPr>
          <w:rFonts w:ascii="Segoe UI" w:hAnsi="Segoe UI" w:cs="Segoe UI"/>
          <w:b/>
          <w:bCs/>
          <w:w w:val="105"/>
          <w:sz w:val="24"/>
          <w:szCs w:val="24"/>
        </w:rPr>
        <w:t>: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="00376FBA" w:rsidRPr="00FD4B81">
        <w:rPr>
          <w:rFonts w:ascii="Segoe UI" w:hAnsi="Segoe UI" w:cs="Segoe UI"/>
          <w:spacing w:val="-10"/>
          <w:w w:val="105"/>
          <w:sz w:val="24"/>
          <w:szCs w:val="24"/>
        </w:rPr>
        <w:t>desktop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for minimum width of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1440px</w:t>
      </w:r>
      <w:r w:rsidR="00376FBA" w:rsidRPr="00FD4B81">
        <w:rPr>
          <w:rFonts w:ascii="Segoe UI" w:hAnsi="Segoe UI" w:cs="Segoe UI"/>
          <w:spacing w:val="1"/>
          <w:w w:val="105"/>
          <w:sz w:val="24"/>
          <w:szCs w:val="24"/>
        </w:rPr>
        <w:t xml:space="preserve"> and above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.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</w:p>
    <w:p w14:paraId="38944E47" w14:textId="77777777" w:rsidR="00376FBA" w:rsidRPr="00FD4B81" w:rsidRDefault="00376FBA" w:rsidP="00376FBA">
      <w:pPr>
        <w:pStyle w:val="BodyText"/>
        <w:tabs>
          <w:tab w:val="left" w:pos="860"/>
        </w:tabs>
        <w:kinsoku w:val="0"/>
        <w:overflowPunct w:val="0"/>
        <w:spacing w:before="9"/>
        <w:ind w:firstLine="0"/>
        <w:rPr>
          <w:rFonts w:ascii="Segoe UI" w:hAnsi="Segoe UI" w:cs="Segoe UI"/>
          <w:sz w:val="24"/>
          <w:szCs w:val="24"/>
        </w:rPr>
      </w:pPr>
    </w:p>
    <w:p w14:paraId="24B0C127" w14:textId="77777777" w:rsidR="00ED49DC" w:rsidRPr="00FD4B81" w:rsidRDefault="00ED49DC">
      <w:pPr>
        <w:pStyle w:val="BodyText"/>
        <w:kinsoku w:val="0"/>
        <w:overflowPunct w:val="0"/>
        <w:spacing w:before="3"/>
        <w:ind w:left="0" w:firstLine="0"/>
        <w:rPr>
          <w:rFonts w:ascii="Segoe UI" w:hAnsi="Segoe UI" w:cs="Segoe UI"/>
          <w:sz w:val="24"/>
          <w:szCs w:val="24"/>
        </w:rPr>
      </w:pPr>
    </w:p>
    <w:p w14:paraId="2BEEC857" w14:textId="356A9CA8" w:rsidR="00CF2B30" w:rsidRPr="00CE56A2" w:rsidRDefault="00CF2B30">
      <w:pPr>
        <w:pStyle w:val="Heading3"/>
        <w:numPr>
          <w:ilvl w:val="0"/>
          <w:numId w:val="3"/>
        </w:numPr>
        <w:tabs>
          <w:tab w:val="left" w:pos="860"/>
        </w:tabs>
        <w:kinsoku w:val="0"/>
        <w:overflowPunct w:val="0"/>
        <w:rPr>
          <w:rFonts w:ascii="Segoe UI" w:hAnsi="Segoe UI" w:cs="Segoe UI"/>
          <w:bCs w:val="0"/>
          <w:sz w:val="28"/>
          <w:szCs w:val="28"/>
          <w:u w:val="single"/>
        </w:rPr>
      </w:pPr>
      <w:r w:rsidRPr="00CE56A2">
        <w:rPr>
          <w:rFonts w:ascii="Segoe UI" w:hAnsi="Segoe UI" w:cs="Segoe UI"/>
          <w:spacing w:val="1"/>
          <w:w w:val="105"/>
          <w:sz w:val="28"/>
          <w:szCs w:val="28"/>
          <w:u w:val="single"/>
        </w:rPr>
        <w:t>Demonstrate</w:t>
      </w:r>
      <w:r w:rsidRPr="00CE56A2">
        <w:rPr>
          <w:rFonts w:ascii="Segoe UI" w:hAnsi="Segoe UI" w:cs="Segoe UI"/>
          <w:spacing w:val="-15"/>
          <w:w w:val="105"/>
          <w:sz w:val="28"/>
          <w:szCs w:val="28"/>
          <w:u w:val="single"/>
        </w:rPr>
        <w:t xml:space="preserve"> </w:t>
      </w:r>
      <w:r w:rsidRPr="00CE56A2">
        <w:rPr>
          <w:rFonts w:ascii="Segoe UI" w:hAnsi="Segoe UI" w:cs="Segoe UI"/>
          <w:spacing w:val="1"/>
          <w:w w:val="105"/>
          <w:sz w:val="28"/>
          <w:szCs w:val="28"/>
          <w:u w:val="single"/>
        </w:rPr>
        <w:t>your</w:t>
      </w:r>
      <w:r w:rsidRPr="00CE56A2">
        <w:rPr>
          <w:rFonts w:ascii="Segoe UI" w:hAnsi="Segoe UI" w:cs="Segoe UI"/>
          <w:spacing w:val="-15"/>
          <w:w w:val="105"/>
          <w:sz w:val="28"/>
          <w:szCs w:val="28"/>
          <w:u w:val="single"/>
        </w:rPr>
        <w:t xml:space="preserve"> </w:t>
      </w:r>
      <w:r w:rsidRPr="00CE56A2">
        <w:rPr>
          <w:rFonts w:ascii="Segoe UI" w:hAnsi="Segoe UI" w:cs="Segoe UI"/>
          <w:spacing w:val="1"/>
          <w:w w:val="105"/>
          <w:sz w:val="28"/>
          <w:szCs w:val="28"/>
          <w:u w:val="single"/>
        </w:rPr>
        <w:t>understanding</w:t>
      </w:r>
      <w:r w:rsidRPr="00CE56A2">
        <w:rPr>
          <w:rFonts w:ascii="Segoe UI" w:hAnsi="Segoe UI" w:cs="Segoe UI"/>
          <w:spacing w:val="-14"/>
          <w:w w:val="105"/>
          <w:sz w:val="28"/>
          <w:szCs w:val="28"/>
          <w:u w:val="single"/>
        </w:rPr>
        <w:t xml:space="preserve"> </w:t>
      </w:r>
      <w:r w:rsidRPr="00CE56A2">
        <w:rPr>
          <w:rFonts w:ascii="Segoe UI" w:hAnsi="Segoe UI" w:cs="Segoe UI"/>
          <w:spacing w:val="1"/>
          <w:w w:val="105"/>
          <w:sz w:val="28"/>
          <w:szCs w:val="28"/>
          <w:u w:val="single"/>
        </w:rPr>
        <w:t>of</w:t>
      </w:r>
      <w:r w:rsidRPr="00CE56A2">
        <w:rPr>
          <w:rFonts w:ascii="Segoe UI" w:hAnsi="Segoe UI" w:cs="Segoe UI"/>
          <w:spacing w:val="-15"/>
          <w:w w:val="105"/>
          <w:sz w:val="28"/>
          <w:szCs w:val="28"/>
          <w:u w:val="single"/>
        </w:rPr>
        <w:t xml:space="preserve"> </w:t>
      </w:r>
      <w:r w:rsidRPr="00CE56A2">
        <w:rPr>
          <w:rFonts w:ascii="Segoe UI" w:hAnsi="Segoe UI" w:cs="Segoe UI"/>
          <w:spacing w:val="1"/>
          <w:w w:val="105"/>
          <w:sz w:val="28"/>
          <w:szCs w:val="28"/>
          <w:u w:val="single"/>
        </w:rPr>
        <w:t>CSS</w:t>
      </w:r>
      <w:r w:rsidRPr="00CE56A2">
        <w:rPr>
          <w:rFonts w:ascii="Segoe UI" w:hAnsi="Segoe UI" w:cs="Segoe UI"/>
          <w:spacing w:val="-15"/>
          <w:w w:val="105"/>
          <w:sz w:val="28"/>
          <w:szCs w:val="28"/>
          <w:u w:val="single"/>
        </w:rPr>
        <w:t xml:space="preserve"> </w:t>
      </w:r>
      <w:r w:rsidRPr="00CE56A2">
        <w:rPr>
          <w:rFonts w:ascii="Segoe UI" w:hAnsi="Segoe UI" w:cs="Segoe UI"/>
          <w:spacing w:val="1"/>
          <w:w w:val="105"/>
          <w:sz w:val="28"/>
          <w:szCs w:val="28"/>
          <w:u w:val="single"/>
        </w:rPr>
        <w:t>by</w:t>
      </w:r>
      <w:r w:rsidRPr="00CE56A2">
        <w:rPr>
          <w:rFonts w:ascii="Segoe UI" w:hAnsi="Segoe UI" w:cs="Segoe UI"/>
          <w:spacing w:val="-14"/>
          <w:w w:val="105"/>
          <w:sz w:val="28"/>
          <w:szCs w:val="28"/>
          <w:u w:val="single"/>
        </w:rPr>
        <w:t xml:space="preserve"> </w:t>
      </w:r>
      <w:r w:rsidRPr="00CE56A2">
        <w:rPr>
          <w:rFonts w:ascii="Segoe UI" w:hAnsi="Segoe UI" w:cs="Segoe UI"/>
          <w:spacing w:val="1"/>
          <w:w w:val="105"/>
          <w:sz w:val="28"/>
          <w:szCs w:val="28"/>
          <w:u w:val="single"/>
        </w:rPr>
        <w:t>styling</w:t>
      </w:r>
      <w:r w:rsidRPr="00CE56A2">
        <w:rPr>
          <w:rFonts w:ascii="Segoe UI" w:hAnsi="Segoe UI" w:cs="Segoe UI"/>
          <w:spacing w:val="-15"/>
          <w:w w:val="105"/>
          <w:sz w:val="28"/>
          <w:szCs w:val="28"/>
          <w:u w:val="single"/>
        </w:rPr>
        <w:t xml:space="preserve"> </w:t>
      </w:r>
      <w:r w:rsidRPr="00CE56A2">
        <w:rPr>
          <w:rFonts w:ascii="Segoe UI" w:hAnsi="Segoe UI" w:cs="Segoe UI"/>
          <w:spacing w:val="1"/>
          <w:w w:val="105"/>
          <w:sz w:val="28"/>
          <w:szCs w:val="28"/>
          <w:u w:val="single"/>
        </w:rPr>
        <w:t>your</w:t>
      </w:r>
      <w:r w:rsidRPr="00CE56A2">
        <w:rPr>
          <w:rFonts w:ascii="Segoe UI" w:hAnsi="Segoe UI" w:cs="Segoe UI"/>
          <w:spacing w:val="-15"/>
          <w:w w:val="105"/>
          <w:sz w:val="28"/>
          <w:szCs w:val="28"/>
          <w:u w:val="single"/>
        </w:rPr>
        <w:t xml:space="preserve"> </w:t>
      </w:r>
      <w:r w:rsidRPr="00CE56A2">
        <w:rPr>
          <w:rFonts w:ascii="Segoe UI" w:hAnsi="Segoe UI" w:cs="Segoe UI"/>
          <w:spacing w:val="1"/>
          <w:w w:val="105"/>
          <w:sz w:val="28"/>
          <w:szCs w:val="28"/>
          <w:u w:val="single"/>
        </w:rPr>
        <w:t>pages.</w:t>
      </w:r>
    </w:p>
    <w:p w14:paraId="02887CEA" w14:textId="1D3C9E34" w:rsidR="00CF2B30" w:rsidRPr="00FD4B81" w:rsidRDefault="00CF2B30">
      <w:pPr>
        <w:pStyle w:val="BodyText"/>
        <w:numPr>
          <w:ilvl w:val="0"/>
          <w:numId w:val="2"/>
        </w:numPr>
        <w:tabs>
          <w:tab w:val="left" w:pos="860"/>
        </w:tabs>
        <w:kinsoku w:val="0"/>
        <w:overflowPunct w:val="0"/>
        <w:spacing w:before="9"/>
        <w:rPr>
          <w:rFonts w:ascii="Segoe UI" w:hAnsi="Segoe UI" w:cs="Segoe UI"/>
          <w:sz w:val="24"/>
          <w:szCs w:val="24"/>
        </w:rPr>
      </w:pP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Use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a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broad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selection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of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the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CSS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covered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during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the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="00FD4B81" w:rsidRPr="00FD4B81">
        <w:rPr>
          <w:rFonts w:ascii="Segoe UI" w:hAnsi="Segoe UI" w:cs="Segoe UI"/>
          <w:w w:val="105"/>
          <w:sz w:val="24"/>
          <w:szCs w:val="24"/>
        </w:rPr>
        <w:t>course.</w:t>
      </w:r>
    </w:p>
    <w:p w14:paraId="492CBF2D" w14:textId="03C608CF" w:rsidR="00CF2B30" w:rsidRPr="00FD4B81" w:rsidRDefault="00CF2B30">
      <w:pPr>
        <w:pStyle w:val="BodyText"/>
        <w:numPr>
          <w:ilvl w:val="0"/>
          <w:numId w:val="2"/>
        </w:numPr>
        <w:tabs>
          <w:tab w:val="left" w:pos="860"/>
        </w:tabs>
        <w:kinsoku w:val="0"/>
        <w:overflowPunct w:val="0"/>
        <w:spacing w:line="254" w:lineRule="auto"/>
        <w:ind w:right="707"/>
        <w:rPr>
          <w:rFonts w:ascii="Segoe UI" w:hAnsi="Segoe UI" w:cs="Segoe UI"/>
          <w:sz w:val="24"/>
          <w:szCs w:val="24"/>
        </w:rPr>
      </w:pP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Have</w:t>
      </w:r>
      <w:r w:rsidRPr="00FD4B81">
        <w:rPr>
          <w:rFonts w:ascii="Segoe UI" w:hAnsi="Segoe UI" w:cs="Segoe UI"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a</w:t>
      </w:r>
      <w:r w:rsidRPr="00FD4B81">
        <w:rPr>
          <w:rFonts w:ascii="Segoe UI" w:hAnsi="Segoe UI" w:cs="Segoe UI"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consistent</w:t>
      </w:r>
      <w:r w:rsidRPr="00FD4B81">
        <w:rPr>
          <w:rFonts w:ascii="Segoe UI" w:hAnsi="Segoe UI" w:cs="Segoe UI"/>
          <w:spacing w:val="-12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colour</w:t>
      </w:r>
      <w:r w:rsidRPr="00FD4B81">
        <w:rPr>
          <w:rFonts w:ascii="Segoe UI" w:hAnsi="Segoe UI" w:cs="Segoe UI"/>
          <w:spacing w:val="-12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scheme,</w:t>
      </w:r>
      <w:r w:rsidRPr="00FD4B81">
        <w:rPr>
          <w:rFonts w:ascii="Segoe UI" w:hAnsi="Segoe UI" w:cs="Segoe UI"/>
          <w:spacing w:val="-12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typography</w:t>
      </w:r>
      <w:r w:rsidRPr="00FD4B81">
        <w:rPr>
          <w:rFonts w:ascii="Segoe UI" w:hAnsi="Segoe UI" w:cs="Segoe UI"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and</w:t>
      </w:r>
      <w:r w:rsidRPr="00FD4B81">
        <w:rPr>
          <w:rFonts w:ascii="Segoe UI" w:hAnsi="Segoe UI" w:cs="Segoe UI"/>
          <w:spacing w:val="-12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regularity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in</w:t>
      </w:r>
      <w:r w:rsidR="00631A9E" w:rsidRPr="00FD4B81">
        <w:rPr>
          <w:rFonts w:ascii="Segoe UI" w:hAnsi="Segoe UI" w:cs="Segoe UI"/>
          <w:spacing w:val="52"/>
          <w:w w:val="103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image</w:t>
      </w:r>
      <w:r w:rsidRPr="00FD4B81">
        <w:rPr>
          <w:rFonts w:ascii="Segoe UI" w:hAnsi="Segoe UI" w:cs="Segoe UI"/>
          <w:spacing w:val="-23"/>
          <w:w w:val="105"/>
          <w:sz w:val="24"/>
          <w:szCs w:val="24"/>
        </w:rPr>
        <w:t xml:space="preserve"> </w:t>
      </w:r>
      <w:r w:rsidR="00FD4B81" w:rsidRPr="00FD4B81">
        <w:rPr>
          <w:rFonts w:ascii="Segoe UI" w:hAnsi="Segoe UI" w:cs="Segoe UI"/>
          <w:w w:val="105"/>
          <w:sz w:val="24"/>
          <w:szCs w:val="24"/>
        </w:rPr>
        <w:t>styling.</w:t>
      </w:r>
    </w:p>
    <w:p w14:paraId="54AEF498" w14:textId="4C14394B" w:rsidR="007C2CC2" w:rsidRPr="00FD4B81" w:rsidRDefault="00CF2B30">
      <w:pPr>
        <w:pStyle w:val="BodyText"/>
        <w:numPr>
          <w:ilvl w:val="0"/>
          <w:numId w:val="2"/>
        </w:numPr>
        <w:tabs>
          <w:tab w:val="left" w:pos="860"/>
        </w:tabs>
        <w:kinsoku w:val="0"/>
        <w:overflowPunct w:val="0"/>
        <w:spacing w:line="254" w:lineRule="auto"/>
        <w:ind w:right="707"/>
        <w:rPr>
          <w:rFonts w:ascii="Segoe UI" w:hAnsi="Segoe UI" w:cs="Segoe UI"/>
          <w:sz w:val="24"/>
          <w:szCs w:val="24"/>
        </w:rPr>
      </w:pPr>
      <w:r w:rsidRPr="00FD4B81">
        <w:rPr>
          <w:rFonts w:ascii="Segoe UI" w:hAnsi="Segoe UI" w:cs="Segoe UI"/>
          <w:w w:val="105"/>
          <w:sz w:val="24"/>
          <w:szCs w:val="24"/>
        </w:rPr>
        <w:t xml:space="preserve">Typography – use @font-face or google </w:t>
      </w:r>
      <w:r w:rsidR="00FD4B81" w:rsidRPr="00FD4B81">
        <w:rPr>
          <w:rFonts w:ascii="Segoe UI" w:hAnsi="Segoe UI" w:cs="Segoe UI"/>
          <w:w w:val="105"/>
          <w:sz w:val="24"/>
          <w:szCs w:val="24"/>
        </w:rPr>
        <w:t>fonts.</w:t>
      </w:r>
      <w:r w:rsidRPr="00FD4B81">
        <w:rPr>
          <w:rFonts w:ascii="Segoe UI" w:hAnsi="Segoe UI" w:cs="Segoe UI"/>
          <w:w w:val="105"/>
          <w:sz w:val="24"/>
          <w:szCs w:val="24"/>
        </w:rPr>
        <w:t xml:space="preserve"> </w:t>
      </w:r>
    </w:p>
    <w:p w14:paraId="76B8477A" w14:textId="225A28CE" w:rsidR="00CF2B30" w:rsidRPr="00FD4B81" w:rsidRDefault="00CF2B30">
      <w:pPr>
        <w:pStyle w:val="BodyText"/>
        <w:numPr>
          <w:ilvl w:val="0"/>
          <w:numId w:val="2"/>
        </w:numPr>
        <w:tabs>
          <w:tab w:val="left" w:pos="860"/>
        </w:tabs>
        <w:kinsoku w:val="0"/>
        <w:overflowPunct w:val="0"/>
        <w:spacing w:line="254" w:lineRule="auto"/>
        <w:ind w:right="707"/>
        <w:rPr>
          <w:rFonts w:ascii="Segoe UI" w:hAnsi="Segoe UI" w:cs="Segoe UI"/>
          <w:sz w:val="24"/>
          <w:szCs w:val="24"/>
        </w:rPr>
      </w:pPr>
      <w:r w:rsidRPr="00FD4B81">
        <w:rPr>
          <w:rFonts w:ascii="Segoe UI" w:hAnsi="Segoe UI" w:cs="Segoe UI"/>
          <w:w w:val="105"/>
          <w:sz w:val="24"/>
          <w:szCs w:val="24"/>
        </w:rPr>
        <w:t xml:space="preserve">Use a colour scheme generator (Tip: </w:t>
      </w:r>
      <w:hyperlink r:id="rId5" w:history="1">
        <w:r w:rsidRPr="00FD4B81">
          <w:rPr>
            <w:rStyle w:val="Hyperlink"/>
            <w:rFonts w:ascii="Segoe UI" w:hAnsi="Segoe UI" w:cs="Segoe UI"/>
            <w:w w:val="105"/>
            <w:sz w:val="24"/>
            <w:szCs w:val="24"/>
          </w:rPr>
          <w:t>https://coolors.co/</w:t>
        </w:r>
      </w:hyperlink>
      <w:r w:rsidR="00FD4B81">
        <w:rPr>
          <w:rFonts w:ascii="Segoe UI" w:hAnsi="Segoe UI" w:cs="Segoe UI"/>
          <w:w w:val="105"/>
          <w:sz w:val="24"/>
          <w:szCs w:val="24"/>
        </w:rPr>
        <w:t>)</w:t>
      </w:r>
    </w:p>
    <w:p w14:paraId="169B0E21" w14:textId="77777777" w:rsidR="00CF2B30" w:rsidRPr="00FD4B81" w:rsidRDefault="00CF2B30">
      <w:pPr>
        <w:pStyle w:val="BodyText"/>
        <w:numPr>
          <w:ilvl w:val="0"/>
          <w:numId w:val="2"/>
        </w:numPr>
        <w:tabs>
          <w:tab w:val="left" w:pos="860"/>
        </w:tabs>
        <w:kinsoku w:val="0"/>
        <w:overflowPunct w:val="0"/>
        <w:rPr>
          <w:rFonts w:ascii="Segoe UI" w:hAnsi="Segoe UI" w:cs="Segoe UI"/>
          <w:sz w:val="24"/>
          <w:szCs w:val="24"/>
        </w:rPr>
      </w:pPr>
      <w:r w:rsidRPr="00FD4B81">
        <w:rPr>
          <w:rFonts w:ascii="Segoe UI" w:hAnsi="Segoe UI" w:cs="Segoe UI"/>
          <w:w w:val="105"/>
          <w:sz w:val="24"/>
          <w:szCs w:val="24"/>
        </w:rPr>
        <w:t>Project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will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be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graded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for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the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quality,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accuracy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and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quantity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of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CSS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used.</w:t>
      </w:r>
    </w:p>
    <w:p w14:paraId="3E2FE6D4" w14:textId="77777777" w:rsidR="00070720" w:rsidRPr="00FD4B81" w:rsidRDefault="00070720" w:rsidP="00DA5EED">
      <w:pPr>
        <w:pStyle w:val="BodyText"/>
        <w:tabs>
          <w:tab w:val="left" w:pos="860"/>
        </w:tabs>
        <w:kinsoku w:val="0"/>
        <w:overflowPunct w:val="0"/>
        <w:ind w:left="0" w:firstLine="0"/>
        <w:rPr>
          <w:rFonts w:ascii="Segoe UI" w:hAnsi="Segoe UI" w:cs="Segoe UI"/>
          <w:sz w:val="24"/>
          <w:szCs w:val="24"/>
        </w:rPr>
      </w:pPr>
    </w:p>
    <w:p w14:paraId="4EB72882" w14:textId="77777777" w:rsidR="00070720" w:rsidRPr="00FD4B81" w:rsidRDefault="00070720" w:rsidP="00070720">
      <w:pPr>
        <w:pStyle w:val="BodyText"/>
        <w:tabs>
          <w:tab w:val="left" w:pos="860"/>
        </w:tabs>
        <w:kinsoku w:val="0"/>
        <w:overflowPunct w:val="0"/>
        <w:ind w:left="0" w:firstLine="0"/>
        <w:rPr>
          <w:rFonts w:ascii="Segoe UI" w:hAnsi="Segoe UI" w:cs="Segoe UI"/>
          <w:sz w:val="24"/>
          <w:szCs w:val="24"/>
        </w:rPr>
      </w:pPr>
    </w:p>
    <w:p w14:paraId="6399E6BB" w14:textId="77777777" w:rsidR="00070720" w:rsidRPr="00CE56A2" w:rsidRDefault="00070720" w:rsidP="00070720">
      <w:pPr>
        <w:pStyle w:val="Heading3"/>
        <w:numPr>
          <w:ilvl w:val="0"/>
          <w:numId w:val="3"/>
        </w:numPr>
        <w:tabs>
          <w:tab w:val="left" w:pos="840"/>
        </w:tabs>
        <w:kinsoku w:val="0"/>
        <w:overflowPunct w:val="0"/>
        <w:rPr>
          <w:rFonts w:ascii="Segoe UI" w:hAnsi="Segoe UI" w:cs="Segoe UI"/>
          <w:spacing w:val="1"/>
          <w:w w:val="105"/>
          <w:sz w:val="28"/>
          <w:szCs w:val="28"/>
          <w:u w:val="single"/>
        </w:rPr>
      </w:pPr>
      <w:r w:rsidRPr="00CE56A2">
        <w:rPr>
          <w:rFonts w:ascii="Segoe UI" w:hAnsi="Segoe UI" w:cs="Segoe UI"/>
          <w:spacing w:val="1"/>
          <w:w w:val="105"/>
          <w:sz w:val="28"/>
          <w:szCs w:val="28"/>
          <w:u w:val="single"/>
        </w:rPr>
        <w:t xml:space="preserve">Navigation </w:t>
      </w:r>
    </w:p>
    <w:p w14:paraId="2235762B" w14:textId="74B85871" w:rsidR="00070720" w:rsidRPr="00FD4B81" w:rsidRDefault="00070720" w:rsidP="00070720">
      <w:pPr>
        <w:pStyle w:val="Heading3"/>
        <w:tabs>
          <w:tab w:val="left" w:pos="840"/>
        </w:tabs>
        <w:kinsoku w:val="0"/>
        <w:overflowPunct w:val="0"/>
        <w:spacing w:before="57" w:line="249" w:lineRule="auto"/>
        <w:ind w:left="480" w:right="150" w:firstLine="0"/>
        <w:rPr>
          <w:rFonts w:ascii="Segoe UI" w:hAnsi="Segoe UI" w:cs="Segoe UI"/>
          <w:b w:val="0"/>
          <w:bCs w:val="0"/>
          <w:sz w:val="24"/>
          <w:szCs w:val="24"/>
        </w:rPr>
      </w:pPr>
      <w:r w:rsidRPr="00FD4B81">
        <w:rPr>
          <w:rFonts w:ascii="Segoe UI" w:hAnsi="Segoe UI" w:cs="Segoe UI"/>
          <w:b w:val="0"/>
          <w:w w:val="105"/>
          <w:sz w:val="24"/>
          <w:szCs w:val="24"/>
        </w:rPr>
        <w:t>-</w:t>
      </w:r>
      <w:r w:rsidRPr="00FD4B81">
        <w:rPr>
          <w:rFonts w:ascii="Segoe UI" w:hAnsi="Segoe UI" w:cs="Segoe UI"/>
          <w:b w:val="0"/>
          <w:spacing w:val="-10"/>
          <w:w w:val="105"/>
          <w:sz w:val="24"/>
          <w:szCs w:val="24"/>
        </w:rPr>
        <w:t xml:space="preserve">     </w:t>
      </w:r>
      <w:r w:rsidRPr="00FD4B81">
        <w:rPr>
          <w:rFonts w:ascii="Segoe UI" w:hAnsi="Segoe UI" w:cs="Segoe UI"/>
          <w:b w:val="0"/>
          <w:spacing w:val="1"/>
          <w:w w:val="105"/>
          <w:sz w:val="24"/>
          <w:szCs w:val="24"/>
        </w:rPr>
        <w:t>Include</w:t>
      </w:r>
      <w:r w:rsidRPr="00FD4B81">
        <w:rPr>
          <w:rFonts w:ascii="Segoe UI" w:hAnsi="Segoe UI" w:cs="Segoe UI"/>
          <w:b w:val="0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 w:val="0"/>
          <w:spacing w:val="1"/>
          <w:w w:val="105"/>
          <w:sz w:val="24"/>
          <w:szCs w:val="24"/>
        </w:rPr>
        <w:t>an</w:t>
      </w:r>
      <w:r w:rsidRPr="00FD4B81">
        <w:rPr>
          <w:rFonts w:ascii="Segoe UI" w:hAnsi="Segoe UI" w:cs="Segoe UI"/>
          <w:b w:val="0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 w:val="0"/>
          <w:iCs/>
          <w:spacing w:val="1"/>
          <w:w w:val="105"/>
          <w:sz w:val="24"/>
          <w:szCs w:val="24"/>
        </w:rPr>
        <w:t>unordered</w:t>
      </w:r>
      <w:r w:rsidRPr="00FD4B81">
        <w:rPr>
          <w:rFonts w:ascii="Segoe UI" w:hAnsi="Segoe UI" w:cs="Segoe UI"/>
          <w:b w:val="0"/>
          <w:iCs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 w:val="0"/>
          <w:iCs/>
          <w:w w:val="105"/>
          <w:sz w:val="24"/>
          <w:szCs w:val="24"/>
        </w:rPr>
        <w:t>list</w:t>
      </w:r>
      <w:r w:rsidRPr="00FD4B81">
        <w:rPr>
          <w:rFonts w:ascii="Segoe UI" w:hAnsi="Segoe UI" w:cs="Segoe UI"/>
          <w:b w:val="0"/>
          <w:iCs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 w:val="0"/>
          <w:spacing w:val="1"/>
          <w:w w:val="105"/>
          <w:sz w:val="24"/>
          <w:szCs w:val="24"/>
        </w:rPr>
        <w:t>of</w:t>
      </w:r>
      <w:r w:rsidRPr="00FD4B81">
        <w:rPr>
          <w:rFonts w:ascii="Segoe UI" w:hAnsi="Segoe UI" w:cs="Segoe UI"/>
          <w:b w:val="0"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 w:val="0"/>
          <w:spacing w:val="1"/>
          <w:w w:val="105"/>
          <w:sz w:val="24"/>
          <w:szCs w:val="24"/>
        </w:rPr>
        <w:t>links</w:t>
      </w:r>
      <w:r w:rsidRPr="00FD4B81">
        <w:rPr>
          <w:rFonts w:ascii="Segoe UI" w:hAnsi="Segoe UI" w:cs="Segoe UI"/>
          <w:b w:val="0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 w:val="0"/>
          <w:spacing w:val="1"/>
          <w:w w:val="105"/>
          <w:sz w:val="24"/>
          <w:szCs w:val="24"/>
        </w:rPr>
        <w:t>styled</w:t>
      </w:r>
      <w:r w:rsidRPr="00FD4B81">
        <w:rPr>
          <w:rFonts w:ascii="Segoe UI" w:hAnsi="Segoe UI" w:cs="Segoe UI"/>
          <w:b w:val="0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 w:val="0"/>
          <w:w w:val="105"/>
          <w:sz w:val="24"/>
          <w:szCs w:val="24"/>
        </w:rPr>
        <w:t>to</w:t>
      </w:r>
      <w:r w:rsidRPr="00FD4B81">
        <w:rPr>
          <w:rFonts w:ascii="Segoe UI" w:hAnsi="Segoe UI" w:cs="Segoe UI"/>
          <w:b w:val="0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 w:val="0"/>
          <w:spacing w:val="1"/>
          <w:w w:val="105"/>
          <w:sz w:val="24"/>
          <w:szCs w:val="24"/>
        </w:rPr>
        <w:t>be</w:t>
      </w:r>
      <w:r w:rsidRPr="00FD4B81">
        <w:rPr>
          <w:rFonts w:ascii="Segoe UI" w:hAnsi="Segoe UI" w:cs="Segoe UI"/>
          <w:b w:val="0"/>
          <w:spacing w:val="-9"/>
          <w:w w:val="105"/>
          <w:sz w:val="24"/>
          <w:szCs w:val="24"/>
        </w:rPr>
        <w:t xml:space="preserve"> </w:t>
      </w:r>
      <w:r w:rsidR="00926F45" w:rsidRPr="00FD4B81">
        <w:rPr>
          <w:rFonts w:ascii="Segoe UI" w:hAnsi="Segoe UI" w:cs="Segoe UI"/>
          <w:b w:val="0"/>
          <w:w w:val="105"/>
          <w:sz w:val="24"/>
          <w:szCs w:val="24"/>
        </w:rPr>
        <w:t>a</w:t>
      </w:r>
      <w:r w:rsidR="00926F45" w:rsidRPr="00FD4B81">
        <w:rPr>
          <w:rFonts w:ascii="Segoe UI" w:hAnsi="Segoe UI" w:cs="Segoe UI"/>
          <w:b w:val="0"/>
          <w:spacing w:val="-9"/>
          <w:w w:val="105"/>
          <w:sz w:val="24"/>
          <w:szCs w:val="24"/>
        </w:rPr>
        <w:t xml:space="preserve"> responsive </w:t>
      </w:r>
      <w:r w:rsidRPr="00FD4B81">
        <w:rPr>
          <w:rFonts w:ascii="Segoe UI" w:hAnsi="Segoe UI" w:cs="Segoe UI"/>
          <w:b w:val="0"/>
          <w:spacing w:val="1"/>
          <w:w w:val="105"/>
          <w:sz w:val="24"/>
          <w:szCs w:val="24"/>
        </w:rPr>
        <w:t>navigation</w:t>
      </w:r>
      <w:r w:rsidRPr="00FD4B81">
        <w:rPr>
          <w:rFonts w:ascii="Segoe UI" w:hAnsi="Segoe UI" w:cs="Segoe UI"/>
          <w:b w:val="0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 w:val="0"/>
          <w:spacing w:val="1"/>
          <w:w w:val="105"/>
          <w:sz w:val="24"/>
          <w:szCs w:val="24"/>
        </w:rPr>
        <w:t>bar</w:t>
      </w:r>
    </w:p>
    <w:p w14:paraId="1B24AA37" w14:textId="27220150" w:rsidR="008E4249" w:rsidRPr="00FD4B81" w:rsidRDefault="00070720" w:rsidP="00FD4B81">
      <w:pPr>
        <w:pStyle w:val="BodyText"/>
        <w:numPr>
          <w:ilvl w:val="0"/>
          <w:numId w:val="2"/>
        </w:numPr>
        <w:tabs>
          <w:tab w:val="left" w:pos="840"/>
        </w:tabs>
        <w:kinsoku w:val="0"/>
        <w:overflowPunct w:val="0"/>
        <w:spacing w:before="5" w:line="254" w:lineRule="auto"/>
        <w:ind w:left="840" w:right="370"/>
        <w:rPr>
          <w:rFonts w:ascii="Segoe UI" w:hAnsi="Segoe UI" w:cs="Segoe UI"/>
          <w:sz w:val="24"/>
          <w:szCs w:val="24"/>
        </w:rPr>
      </w:pP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Use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the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techniques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demonstrated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in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class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to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create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a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navigation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bar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or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button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set</w:t>
      </w:r>
      <w:r w:rsidR="00FB6E98" w:rsidRPr="00FD4B81">
        <w:rPr>
          <w:rFonts w:ascii="Segoe UI" w:hAnsi="Segoe UI" w:cs="Segoe UI"/>
          <w:spacing w:val="54"/>
          <w:w w:val="103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that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links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all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the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pages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together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and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appears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on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all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="00FD4B81" w:rsidRPr="00FD4B81">
        <w:rPr>
          <w:rFonts w:ascii="Segoe UI" w:hAnsi="Segoe UI" w:cs="Segoe UI"/>
          <w:spacing w:val="1"/>
          <w:w w:val="105"/>
          <w:sz w:val="24"/>
          <w:szCs w:val="24"/>
        </w:rPr>
        <w:t>pages.</w:t>
      </w:r>
    </w:p>
    <w:p w14:paraId="5E99182D" w14:textId="05846994" w:rsidR="00FD4B81" w:rsidRDefault="00FD4B81" w:rsidP="00FD4B81">
      <w:pPr>
        <w:pStyle w:val="BodyText"/>
        <w:tabs>
          <w:tab w:val="left" w:pos="840"/>
        </w:tabs>
        <w:kinsoku w:val="0"/>
        <w:overflowPunct w:val="0"/>
        <w:spacing w:before="5" w:line="254" w:lineRule="auto"/>
        <w:ind w:right="370"/>
        <w:rPr>
          <w:rFonts w:ascii="Segoe UI" w:hAnsi="Segoe UI" w:cs="Segoe UI"/>
          <w:spacing w:val="1"/>
          <w:w w:val="105"/>
          <w:sz w:val="24"/>
          <w:szCs w:val="24"/>
        </w:rPr>
      </w:pPr>
    </w:p>
    <w:p w14:paraId="79338F9F" w14:textId="472A9E32" w:rsidR="00FD4B81" w:rsidRPr="00FD4B81" w:rsidRDefault="00FD4B81" w:rsidP="00FD4B81">
      <w:pPr>
        <w:pStyle w:val="BodyText"/>
        <w:kinsoku w:val="0"/>
        <w:overflowPunct w:val="0"/>
        <w:spacing w:before="9" w:line="253" w:lineRule="auto"/>
        <w:ind w:right="201"/>
        <w:rPr>
          <w:rFonts w:ascii="Segoe UI" w:hAnsi="Segoe UI" w:cs="Segoe UI"/>
          <w:i/>
          <w:iCs/>
          <w:sz w:val="24"/>
          <w:szCs w:val="24"/>
        </w:rPr>
      </w:pPr>
      <w:r w:rsidRPr="00FD4B81">
        <w:rPr>
          <w:rFonts w:ascii="Segoe UI" w:hAnsi="Segoe UI" w:cs="Segoe UI"/>
          <w:i/>
          <w:iCs/>
          <w:spacing w:val="1"/>
          <w:w w:val="105"/>
          <w:sz w:val="24"/>
          <w:szCs w:val="24"/>
        </w:rPr>
        <w:t xml:space="preserve">Note: </w:t>
      </w:r>
      <w:r w:rsidRPr="00FD4B81">
        <w:rPr>
          <w:rFonts w:ascii="Segoe UI" w:hAnsi="Segoe UI" w:cs="Segoe UI"/>
          <w:i/>
          <w:iCs/>
          <w:w w:val="105"/>
          <w:sz w:val="24"/>
          <w:szCs w:val="24"/>
        </w:rPr>
        <w:t>This</w:t>
      </w:r>
      <w:r w:rsidRPr="00FD4B81">
        <w:rPr>
          <w:rFonts w:ascii="Segoe UI" w:hAnsi="Segoe UI" w:cs="Segoe UI"/>
          <w:i/>
          <w:iCs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i/>
          <w:iCs/>
          <w:w w:val="105"/>
          <w:sz w:val="24"/>
          <w:szCs w:val="24"/>
        </w:rPr>
        <w:t>is</w:t>
      </w:r>
      <w:r w:rsidRPr="00FD4B81">
        <w:rPr>
          <w:rFonts w:ascii="Segoe UI" w:hAnsi="Segoe UI" w:cs="Segoe UI"/>
          <w:i/>
          <w:iCs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i/>
          <w:iCs/>
          <w:w w:val="105"/>
          <w:sz w:val="24"/>
          <w:szCs w:val="24"/>
        </w:rPr>
        <w:t>a</w:t>
      </w:r>
      <w:r w:rsidRPr="00FD4B81">
        <w:rPr>
          <w:rFonts w:ascii="Segoe UI" w:hAnsi="Segoe UI" w:cs="Segoe UI"/>
          <w:i/>
          <w:iCs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i/>
          <w:iCs/>
          <w:spacing w:val="1"/>
          <w:w w:val="105"/>
          <w:sz w:val="24"/>
          <w:szCs w:val="24"/>
        </w:rPr>
        <w:t>hand</w:t>
      </w:r>
      <w:r w:rsidRPr="00FD4B81">
        <w:rPr>
          <w:rFonts w:ascii="Segoe UI" w:hAnsi="Segoe UI" w:cs="Segoe UI"/>
          <w:i/>
          <w:iCs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i/>
          <w:iCs/>
          <w:spacing w:val="1"/>
          <w:w w:val="105"/>
          <w:sz w:val="24"/>
          <w:szCs w:val="24"/>
        </w:rPr>
        <w:t>coding</w:t>
      </w:r>
      <w:r w:rsidRPr="00FD4B81">
        <w:rPr>
          <w:rFonts w:ascii="Segoe UI" w:hAnsi="Segoe UI" w:cs="Segoe UI"/>
          <w:i/>
          <w:iCs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i/>
          <w:iCs/>
          <w:spacing w:val="1"/>
          <w:w w:val="105"/>
          <w:sz w:val="24"/>
          <w:szCs w:val="24"/>
        </w:rPr>
        <w:t>assignment.</w:t>
      </w:r>
      <w:r w:rsidRPr="00FD4B81">
        <w:rPr>
          <w:rFonts w:ascii="Segoe UI" w:hAnsi="Segoe UI" w:cs="Segoe UI"/>
          <w:i/>
          <w:iCs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i/>
          <w:iCs/>
          <w:spacing w:val="1"/>
          <w:w w:val="105"/>
          <w:sz w:val="24"/>
          <w:szCs w:val="24"/>
        </w:rPr>
        <w:t>DO</w:t>
      </w:r>
      <w:r w:rsidRPr="00FD4B81">
        <w:rPr>
          <w:rFonts w:ascii="Segoe UI" w:hAnsi="Segoe UI" w:cs="Segoe UI"/>
          <w:i/>
          <w:iCs/>
          <w:spacing w:val="-7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i/>
          <w:iCs/>
          <w:spacing w:val="1"/>
          <w:w w:val="105"/>
          <w:sz w:val="24"/>
          <w:szCs w:val="24"/>
        </w:rPr>
        <w:t>NOT</w:t>
      </w:r>
      <w:r w:rsidRPr="00FD4B81">
        <w:rPr>
          <w:rFonts w:ascii="Segoe UI" w:hAnsi="Segoe UI" w:cs="Segoe UI"/>
          <w:i/>
          <w:iCs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i/>
          <w:iCs/>
          <w:spacing w:val="1"/>
          <w:w w:val="105"/>
          <w:sz w:val="24"/>
          <w:szCs w:val="24"/>
        </w:rPr>
        <w:t>use</w:t>
      </w:r>
      <w:r w:rsidRPr="00FD4B81">
        <w:rPr>
          <w:rFonts w:ascii="Segoe UI" w:hAnsi="Segoe UI" w:cs="Segoe UI"/>
          <w:i/>
          <w:iCs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i/>
          <w:iCs/>
          <w:w w:val="105"/>
          <w:sz w:val="24"/>
          <w:szCs w:val="24"/>
        </w:rPr>
        <w:t>code</w:t>
      </w:r>
      <w:r w:rsidRPr="00FD4B81">
        <w:rPr>
          <w:rFonts w:ascii="Segoe UI" w:hAnsi="Segoe UI" w:cs="Segoe UI"/>
          <w:b/>
          <w:bCs/>
          <w:i/>
          <w:iCs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/>
          <w:bCs/>
          <w:i/>
          <w:iCs/>
          <w:spacing w:val="1"/>
          <w:w w:val="105"/>
          <w:sz w:val="24"/>
          <w:szCs w:val="24"/>
        </w:rPr>
        <w:t>generating</w:t>
      </w:r>
      <w:r w:rsidRPr="00FD4B81">
        <w:rPr>
          <w:rFonts w:ascii="Segoe UI" w:hAnsi="Segoe UI" w:cs="Segoe UI"/>
          <w:b/>
          <w:bCs/>
          <w:i/>
          <w:iCs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/>
          <w:bCs/>
          <w:i/>
          <w:iCs/>
          <w:w w:val="105"/>
          <w:sz w:val="24"/>
          <w:szCs w:val="24"/>
        </w:rPr>
        <w:t>tools</w:t>
      </w:r>
      <w:r w:rsidRPr="00FD4B81">
        <w:rPr>
          <w:rFonts w:ascii="Segoe UI" w:hAnsi="Segoe UI" w:cs="Segoe UI"/>
          <w:i/>
          <w:iCs/>
          <w:spacing w:val="-7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i/>
          <w:iCs/>
          <w:spacing w:val="1"/>
          <w:w w:val="105"/>
          <w:sz w:val="24"/>
          <w:szCs w:val="24"/>
        </w:rPr>
        <w:t xml:space="preserve">or </w:t>
      </w:r>
      <w:r w:rsidRPr="00FD4B81">
        <w:rPr>
          <w:rFonts w:ascii="Segoe UI" w:hAnsi="Segoe UI" w:cs="Segoe UI"/>
          <w:b/>
          <w:bCs/>
          <w:i/>
          <w:iCs/>
          <w:spacing w:val="1"/>
          <w:w w:val="105"/>
          <w:sz w:val="24"/>
          <w:szCs w:val="24"/>
        </w:rPr>
        <w:t>frameworks</w:t>
      </w:r>
      <w:r w:rsidRPr="00FD4B81">
        <w:rPr>
          <w:rFonts w:ascii="Segoe UI" w:hAnsi="Segoe UI" w:cs="Segoe UI"/>
          <w:i/>
          <w:iCs/>
          <w:spacing w:val="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i/>
          <w:iCs/>
          <w:w w:val="105"/>
          <w:sz w:val="24"/>
          <w:szCs w:val="24"/>
        </w:rPr>
        <w:t>to</w:t>
      </w:r>
      <w:r w:rsidRPr="00FD4B81">
        <w:rPr>
          <w:rFonts w:ascii="Segoe UI" w:hAnsi="Segoe UI" w:cs="Segoe UI"/>
          <w:i/>
          <w:iCs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i/>
          <w:iCs/>
          <w:w w:val="105"/>
          <w:sz w:val="24"/>
          <w:szCs w:val="24"/>
        </w:rPr>
        <w:t>create</w:t>
      </w:r>
      <w:r w:rsidRPr="00FD4B81">
        <w:rPr>
          <w:rFonts w:ascii="Segoe UI" w:hAnsi="Segoe UI" w:cs="Segoe UI"/>
          <w:i/>
          <w:iCs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i/>
          <w:iCs/>
          <w:w w:val="105"/>
          <w:sz w:val="24"/>
          <w:szCs w:val="24"/>
        </w:rPr>
        <w:t>or</w:t>
      </w:r>
      <w:r w:rsidRPr="00FD4B81">
        <w:rPr>
          <w:rFonts w:ascii="Segoe UI" w:hAnsi="Segoe UI" w:cs="Segoe UI"/>
          <w:i/>
          <w:iCs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i/>
          <w:iCs/>
          <w:w w:val="105"/>
          <w:sz w:val="24"/>
          <w:szCs w:val="24"/>
        </w:rPr>
        <w:t>to</w:t>
      </w:r>
      <w:r w:rsidRPr="00FD4B81">
        <w:rPr>
          <w:rFonts w:ascii="Segoe UI" w:hAnsi="Segoe UI" w:cs="Segoe UI"/>
          <w:i/>
          <w:iCs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i/>
          <w:iCs/>
          <w:w w:val="105"/>
          <w:sz w:val="24"/>
          <w:szCs w:val="24"/>
        </w:rPr>
        <w:t>assist</w:t>
      </w:r>
      <w:r w:rsidRPr="00FD4B81">
        <w:rPr>
          <w:rFonts w:ascii="Segoe UI" w:hAnsi="Segoe UI" w:cs="Segoe UI"/>
          <w:i/>
          <w:iCs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i/>
          <w:iCs/>
          <w:w w:val="105"/>
          <w:sz w:val="24"/>
          <w:szCs w:val="24"/>
        </w:rPr>
        <w:t>you</w:t>
      </w:r>
      <w:r w:rsidRPr="00FD4B81">
        <w:rPr>
          <w:rFonts w:ascii="Segoe UI" w:hAnsi="Segoe UI" w:cs="Segoe UI"/>
          <w:i/>
          <w:iCs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i/>
          <w:iCs/>
          <w:w w:val="105"/>
          <w:sz w:val="24"/>
          <w:szCs w:val="24"/>
        </w:rPr>
        <w:t>in</w:t>
      </w:r>
      <w:r w:rsidRPr="00FD4B81">
        <w:rPr>
          <w:rFonts w:ascii="Segoe UI" w:hAnsi="Segoe UI" w:cs="Segoe UI"/>
          <w:i/>
          <w:iCs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i/>
          <w:iCs/>
          <w:spacing w:val="1"/>
          <w:w w:val="105"/>
          <w:sz w:val="24"/>
          <w:szCs w:val="24"/>
        </w:rPr>
        <w:t>creating</w:t>
      </w:r>
      <w:r w:rsidRPr="00FD4B81">
        <w:rPr>
          <w:rFonts w:ascii="Segoe UI" w:hAnsi="Segoe UI" w:cs="Segoe UI"/>
          <w:i/>
          <w:iCs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i/>
          <w:iCs/>
          <w:spacing w:val="1"/>
          <w:w w:val="105"/>
          <w:sz w:val="24"/>
          <w:szCs w:val="24"/>
        </w:rPr>
        <w:t>your</w:t>
      </w:r>
      <w:r w:rsidRPr="00FD4B81">
        <w:rPr>
          <w:rFonts w:ascii="Segoe UI" w:hAnsi="Segoe UI" w:cs="Segoe UI"/>
          <w:i/>
          <w:iCs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i/>
          <w:iCs/>
          <w:spacing w:val="1"/>
          <w:w w:val="105"/>
          <w:sz w:val="24"/>
          <w:szCs w:val="24"/>
        </w:rPr>
        <w:t>code.</w:t>
      </w:r>
      <w:r w:rsidRPr="00FD4B81">
        <w:rPr>
          <w:rFonts w:ascii="Segoe UI" w:hAnsi="Segoe UI" w:cs="Segoe UI"/>
          <w:i/>
          <w:iCs/>
          <w:spacing w:val="-12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Cs/>
          <w:i/>
          <w:iCs/>
          <w:spacing w:val="1"/>
          <w:w w:val="105"/>
          <w:sz w:val="24"/>
          <w:szCs w:val="24"/>
        </w:rPr>
        <w:t>Evidence</w:t>
      </w:r>
      <w:r w:rsidRPr="00FD4B81">
        <w:rPr>
          <w:rFonts w:ascii="Segoe UI" w:hAnsi="Segoe UI" w:cs="Segoe UI"/>
          <w:bCs/>
          <w:i/>
          <w:iCs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Cs/>
          <w:i/>
          <w:iCs/>
          <w:spacing w:val="1"/>
          <w:w w:val="105"/>
          <w:sz w:val="24"/>
          <w:szCs w:val="24"/>
        </w:rPr>
        <w:t>of</w:t>
      </w:r>
      <w:r w:rsidRPr="00FD4B81">
        <w:rPr>
          <w:rFonts w:ascii="Segoe UI" w:hAnsi="Segoe UI" w:cs="Segoe UI"/>
          <w:bCs/>
          <w:i/>
          <w:iCs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Cs/>
          <w:i/>
          <w:iCs/>
          <w:spacing w:val="1"/>
          <w:w w:val="105"/>
          <w:sz w:val="24"/>
          <w:szCs w:val="24"/>
        </w:rPr>
        <w:t>generated</w:t>
      </w:r>
      <w:r w:rsidRPr="00FD4B81">
        <w:rPr>
          <w:rFonts w:ascii="Segoe UI" w:hAnsi="Segoe UI" w:cs="Segoe UI"/>
          <w:bCs/>
          <w:i/>
          <w:iCs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Cs/>
          <w:i/>
          <w:iCs/>
          <w:spacing w:val="1"/>
          <w:w w:val="105"/>
          <w:sz w:val="24"/>
          <w:szCs w:val="24"/>
        </w:rPr>
        <w:t>code or use of a framework will</w:t>
      </w:r>
      <w:r w:rsidRPr="00FD4B81">
        <w:rPr>
          <w:rFonts w:ascii="Segoe UI" w:hAnsi="Segoe UI" w:cs="Segoe UI"/>
          <w:bCs/>
          <w:i/>
          <w:iCs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Cs/>
          <w:i/>
          <w:iCs/>
          <w:spacing w:val="1"/>
          <w:w w:val="105"/>
          <w:sz w:val="24"/>
          <w:szCs w:val="24"/>
        </w:rPr>
        <w:t>result</w:t>
      </w:r>
      <w:r w:rsidRPr="00FD4B81">
        <w:rPr>
          <w:rFonts w:ascii="Segoe UI" w:hAnsi="Segoe UI" w:cs="Segoe UI"/>
          <w:bCs/>
          <w:i/>
          <w:iCs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Cs/>
          <w:i/>
          <w:iCs/>
          <w:w w:val="105"/>
          <w:sz w:val="24"/>
          <w:szCs w:val="24"/>
        </w:rPr>
        <w:t>in</w:t>
      </w:r>
      <w:r w:rsidRPr="00FD4B81">
        <w:rPr>
          <w:rFonts w:ascii="Segoe UI" w:hAnsi="Segoe UI" w:cs="Segoe UI"/>
          <w:bCs/>
          <w:i/>
          <w:iCs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Cs/>
          <w:i/>
          <w:iCs/>
          <w:w w:val="105"/>
          <w:sz w:val="24"/>
          <w:szCs w:val="24"/>
        </w:rPr>
        <w:t>a</w:t>
      </w:r>
      <w:r w:rsidRPr="00FD4B81">
        <w:rPr>
          <w:rFonts w:ascii="Segoe UI" w:hAnsi="Segoe UI" w:cs="Segoe UI"/>
          <w:bCs/>
          <w:i/>
          <w:iCs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Cs/>
          <w:i/>
          <w:iCs/>
          <w:spacing w:val="1"/>
          <w:w w:val="105"/>
          <w:sz w:val="24"/>
          <w:szCs w:val="24"/>
        </w:rPr>
        <w:t>mark</w:t>
      </w:r>
      <w:r w:rsidRPr="00FD4B81">
        <w:rPr>
          <w:rFonts w:ascii="Segoe UI" w:hAnsi="Segoe UI" w:cs="Segoe UI"/>
          <w:bCs/>
          <w:i/>
          <w:iCs/>
          <w:w w:val="103"/>
          <w:sz w:val="24"/>
          <w:szCs w:val="24"/>
        </w:rPr>
        <w:t xml:space="preserve"> </w:t>
      </w:r>
      <w:r w:rsidRPr="00FD4B81">
        <w:rPr>
          <w:rFonts w:ascii="Segoe UI" w:hAnsi="Segoe UI" w:cs="Segoe UI"/>
          <w:bCs/>
          <w:i/>
          <w:iCs/>
          <w:spacing w:val="1"/>
          <w:w w:val="105"/>
          <w:sz w:val="24"/>
          <w:szCs w:val="24"/>
        </w:rPr>
        <w:t>of</w:t>
      </w:r>
      <w:r w:rsidRPr="00FD4B81">
        <w:rPr>
          <w:rFonts w:ascii="Segoe UI" w:hAnsi="Segoe UI" w:cs="Segoe UI"/>
          <w:bCs/>
          <w:i/>
          <w:iCs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Cs/>
          <w:i/>
          <w:iCs/>
          <w:spacing w:val="1"/>
          <w:w w:val="105"/>
          <w:sz w:val="24"/>
          <w:szCs w:val="24"/>
        </w:rPr>
        <w:t>zero</w:t>
      </w:r>
      <w:r w:rsidRPr="00FD4B81">
        <w:rPr>
          <w:rFonts w:ascii="Segoe UI" w:hAnsi="Segoe UI" w:cs="Segoe UI"/>
          <w:bCs/>
          <w:i/>
          <w:iCs/>
          <w:spacing w:val="-5"/>
          <w:w w:val="105"/>
          <w:sz w:val="24"/>
          <w:szCs w:val="24"/>
        </w:rPr>
        <w:t>.</w:t>
      </w:r>
    </w:p>
    <w:p w14:paraId="43D2FF59" w14:textId="4A19C2C5" w:rsidR="00FD4B81" w:rsidRPr="00FD4B81" w:rsidRDefault="00FD4B81" w:rsidP="00FD4B81">
      <w:pPr>
        <w:pStyle w:val="BodyText"/>
        <w:tabs>
          <w:tab w:val="left" w:pos="840"/>
        </w:tabs>
        <w:kinsoku w:val="0"/>
        <w:overflowPunct w:val="0"/>
        <w:spacing w:before="5" w:line="254" w:lineRule="auto"/>
        <w:ind w:right="370"/>
        <w:rPr>
          <w:rFonts w:ascii="Segoe UI" w:hAnsi="Segoe UI" w:cs="Segoe UI"/>
          <w:sz w:val="24"/>
          <w:szCs w:val="24"/>
        </w:rPr>
      </w:pPr>
    </w:p>
    <w:p w14:paraId="68A2B3C1" w14:textId="77777777" w:rsidR="00070720" w:rsidRPr="00FD4B81" w:rsidRDefault="00070720" w:rsidP="00070720">
      <w:pPr>
        <w:pStyle w:val="BodyText"/>
        <w:kinsoku w:val="0"/>
        <w:overflowPunct w:val="0"/>
        <w:ind w:left="120" w:firstLine="0"/>
        <w:rPr>
          <w:rFonts w:ascii="Segoe UI" w:hAnsi="Segoe UI" w:cs="Segoe UI"/>
          <w:b/>
          <w:sz w:val="28"/>
          <w:szCs w:val="28"/>
          <w:u w:val="single"/>
        </w:rPr>
      </w:pPr>
      <w:r w:rsidRPr="00FD4B81">
        <w:rPr>
          <w:rFonts w:ascii="Segoe UI" w:hAnsi="Segoe UI" w:cs="Segoe UI"/>
          <w:b/>
          <w:sz w:val="28"/>
          <w:szCs w:val="28"/>
          <w:u w:val="single"/>
        </w:rPr>
        <w:t>Marking</w:t>
      </w:r>
      <w:r w:rsidRPr="00FD4B81">
        <w:rPr>
          <w:rFonts w:ascii="Segoe UI" w:hAnsi="Segoe UI" w:cs="Segoe UI"/>
          <w:b/>
          <w:spacing w:val="-23"/>
          <w:sz w:val="28"/>
          <w:szCs w:val="28"/>
          <w:u w:val="single"/>
        </w:rPr>
        <w:t xml:space="preserve"> </w:t>
      </w:r>
      <w:r w:rsidRPr="00FD4B81">
        <w:rPr>
          <w:rFonts w:ascii="Segoe UI" w:hAnsi="Segoe UI" w:cs="Segoe UI"/>
          <w:b/>
          <w:sz w:val="28"/>
          <w:szCs w:val="28"/>
          <w:u w:val="single"/>
        </w:rPr>
        <w:t>Scheme</w:t>
      </w:r>
    </w:p>
    <w:p w14:paraId="44D6E0A9" w14:textId="77777777" w:rsidR="00070720" w:rsidRPr="00FD4B81" w:rsidRDefault="00070720" w:rsidP="00070720">
      <w:pPr>
        <w:pStyle w:val="BodyText"/>
        <w:kinsoku w:val="0"/>
        <w:overflowPunct w:val="0"/>
        <w:spacing w:before="3"/>
        <w:ind w:left="0" w:firstLine="0"/>
        <w:rPr>
          <w:rFonts w:ascii="Segoe UI" w:hAnsi="Segoe UI" w:cs="Segoe UI"/>
          <w:sz w:val="24"/>
          <w:szCs w:val="24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23"/>
        <w:gridCol w:w="1166"/>
      </w:tblGrid>
      <w:tr w:rsidR="00070720" w:rsidRPr="00FD4B81" w14:paraId="3F0041B2" w14:textId="77777777" w:rsidTr="00FD4B81">
        <w:trPr>
          <w:trHeight w:hRule="exact" w:val="915"/>
        </w:trPr>
        <w:tc>
          <w:tcPr>
            <w:tcW w:w="7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57C4E" w14:textId="77777777" w:rsidR="00070720" w:rsidRPr="00FD4B81" w:rsidRDefault="00070720" w:rsidP="00976E8F">
            <w:pPr>
              <w:pStyle w:val="TableParagraph"/>
              <w:kinsoku w:val="0"/>
              <w:overflowPunct w:val="0"/>
              <w:spacing w:before="124"/>
              <w:ind w:left="104"/>
              <w:rPr>
                <w:rFonts w:ascii="Segoe UI" w:hAnsi="Segoe UI" w:cs="Segoe UI"/>
              </w:rPr>
            </w:pPr>
            <w:r w:rsidRPr="00FD4B81">
              <w:rPr>
                <w:rFonts w:ascii="Segoe UI" w:hAnsi="Segoe UI" w:cs="Segoe UI"/>
                <w:w w:val="105"/>
              </w:rPr>
              <w:t>Quality,</w:t>
            </w:r>
            <w:r w:rsidRPr="00FD4B81">
              <w:rPr>
                <w:rFonts w:ascii="Segoe UI" w:hAnsi="Segoe UI" w:cs="Segoe UI"/>
                <w:spacing w:val="-13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spacing w:val="1"/>
                <w:w w:val="105"/>
              </w:rPr>
              <w:t>Accuracy</w:t>
            </w:r>
            <w:r w:rsidRPr="00FD4B81">
              <w:rPr>
                <w:rFonts w:ascii="Segoe UI" w:hAnsi="Segoe UI" w:cs="Segoe UI"/>
                <w:spacing w:val="-12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w w:val="105"/>
              </w:rPr>
              <w:t>&amp;</w:t>
            </w:r>
            <w:r w:rsidRPr="00FD4B81">
              <w:rPr>
                <w:rFonts w:ascii="Segoe UI" w:hAnsi="Segoe UI" w:cs="Segoe UI"/>
                <w:spacing w:val="-12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spacing w:val="1"/>
                <w:w w:val="105"/>
              </w:rPr>
              <w:t>Complexity</w:t>
            </w:r>
            <w:r w:rsidRPr="00FD4B81">
              <w:rPr>
                <w:rFonts w:ascii="Segoe UI" w:hAnsi="Segoe UI" w:cs="Segoe UI"/>
                <w:spacing w:val="-12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w w:val="105"/>
              </w:rPr>
              <w:t>of</w:t>
            </w:r>
            <w:r w:rsidRPr="00FD4B81">
              <w:rPr>
                <w:rFonts w:ascii="Segoe UI" w:hAnsi="Segoe UI" w:cs="Segoe UI"/>
                <w:spacing w:val="-13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spacing w:val="1"/>
                <w:w w:val="105"/>
              </w:rPr>
              <w:t>HTML5</w:t>
            </w:r>
            <w:r w:rsidRPr="00FD4B81">
              <w:rPr>
                <w:rFonts w:ascii="Segoe UI" w:hAnsi="Segoe UI" w:cs="Segoe UI"/>
                <w:spacing w:val="-12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spacing w:val="1"/>
                <w:w w:val="105"/>
              </w:rPr>
              <w:t>code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E65B2" w14:textId="6FDAF994" w:rsidR="00070720" w:rsidRPr="00FD4B81" w:rsidRDefault="00376FBA" w:rsidP="00070720">
            <w:pPr>
              <w:pStyle w:val="TableParagraph"/>
              <w:kinsoku w:val="0"/>
              <w:overflowPunct w:val="0"/>
              <w:spacing w:before="124"/>
              <w:jc w:val="center"/>
              <w:rPr>
                <w:rFonts w:ascii="Segoe UI" w:hAnsi="Segoe UI" w:cs="Segoe UI"/>
              </w:rPr>
            </w:pPr>
            <w:r w:rsidRPr="00FD4B81">
              <w:rPr>
                <w:rFonts w:ascii="Segoe UI" w:hAnsi="Segoe UI" w:cs="Segoe UI"/>
                <w:spacing w:val="2"/>
                <w:w w:val="105"/>
              </w:rPr>
              <w:t>30</w:t>
            </w:r>
          </w:p>
        </w:tc>
      </w:tr>
      <w:tr w:rsidR="00070720" w:rsidRPr="00FD4B81" w14:paraId="686D1E85" w14:textId="77777777" w:rsidTr="00FD4B81">
        <w:trPr>
          <w:trHeight w:hRule="exact" w:val="1127"/>
        </w:trPr>
        <w:tc>
          <w:tcPr>
            <w:tcW w:w="7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26F4" w14:textId="3698657A" w:rsidR="00070720" w:rsidRPr="00FD4B81" w:rsidRDefault="00070720" w:rsidP="00070720">
            <w:pPr>
              <w:pStyle w:val="TableParagraph"/>
              <w:kinsoku w:val="0"/>
              <w:overflowPunct w:val="0"/>
              <w:spacing w:before="124" w:line="249" w:lineRule="auto"/>
              <w:ind w:left="104" w:right="1203"/>
              <w:rPr>
                <w:rFonts w:ascii="Segoe UI" w:hAnsi="Segoe UI" w:cs="Segoe UI"/>
              </w:rPr>
            </w:pPr>
            <w:r w:rsidRPr="00FD4B81">
              <w:rPr>
                <w:rFonts w:ascii="Segoe UI" w:hAnsi="Segoe UI" w:cs="Segoe UI"/>
                <w:w w:val="105"/>
              </w:rPr>
              <w:t>Quality,</w:t>
            </w:r>
            <w:r w:rsidRPr="00FD4B81">
              <w:rPr>
                <w:rFonts w:ascii="Segoe UI" w:hAnsi="Segoe UI" w:cs="Segoe UI"/>
                <w:spacing w:val="-10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spacing w:val="1"/>
                <w:w w:val="105"/>
              </w:rPr>
              <w:t>Accuracy</w:t>
            </w:r>
            <w:r w:rsidRPr="00FD4B81">
              <w:rPr>
                <w:rFonts w:ascii="Segoe UI" w:hAnsi="Segoe UI" w:cs="Segoe UI"/>
                <w:spacing w:val="-10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w w:val="105"/>
              </w:rPr>
              <w:t>&amp;</w:t>
            </w:r>
            <w:r w:rsidRPr="00FD4B81">
              <w:rPr>
                <w:rFonts w:ascii="Segoe UI" w:hAnsi="Segoe UI" w:cs="Segoe UI"/>
                <w:spacing w:val="-9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spacing w:val="1"/>
                <w:w w:val="105"/>
              </w:rPr>
              <w:t>Complexity</w:t>
            </w:r>
            <w:r w:rsidRPr="00FD4B81">
              <w:rPr>
                <w:rFonts w:ascii="Segoe UI" w:hAnsi="Segoe UI" w:cs="Segoe UI"/>
                <w:spacing w:val="-9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w w:val="105"/>
              </w:rPr>
              <w:t>of</w:t>
            </w:r>
            <w:r w:rsidRPr="00FD4B81">
              <w:rPr>
                <w:rFonts w:ascii="Segoe UI" w:hAnsi="Segoe UI" w:cs="Segoe UI"/>
                <w:spacing w:val="-10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spacing w:val="1"/>
                <w:w w:val="105"/>
              </w:rPr>
              <w:t>CSS</w:t>
            </w:r>
            <w:r w:rsidRPr="00FD4B81">
              <w:rPr>
                <w:rFonts w:ascii="Segoe UI" w:hAnsi="Segoe UI" w:cs="Segoe UI"/>
                <w:spacing w:val="-9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spacing w:val="1"/>
                <w:w w:val="105"/>
              </w:rPr>
              <w:t>code</w:t>
            </w:r>
            <w:r w:rsidRPr="00FD4B81">
              <w:rPr>
                <w:rFonts w:ascii="Segoe UI" w:hAnsi="Segoe UI" w:cs="Segoe UI"/>
                <w:spacing w:val="-9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spacing w:val="1"/>
                <w:w w:val="105"/>
              </w:rPr>
              <w:t>for</w:t>
            </w:r>
            <w:r w:rsidRPr="00FD4B81">
              <w:rPr>
                <w:rFonts w:ascii="Segoe UI" w:hAnsi="Segoe UI" w:cs="Segoe UI"/>
                <w:spacing w:val="-10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spacing w:val="1"/>
                <w:w w:val="105"/>
              </w:rPr>
              <w:t>layout</w:t>
            </w:r>
            <w:r w:rsidRPr="00FD4B81">
              <w:rPr>
                <w:rFonts w:ascii="Segoe UI" w:hAnsi="Segoe UI" w:cs="Segoe UI"/>
                <w:spacing w:val="-10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w w:val="105"/>
              </w:rPr>
              <w:t>–</w:t>
            </w:r>
            <w:r w:rsidRPr="00FD4B81">
              <w:rPr>
                <w:rFonts w:ascii="Segoe UI" w:hAnsi="Segoe UI" w:cs="Segoe UI"/>
                <w:spacing w:val="-11"/>
                <w:w w:val="105"/>
              </w:rPr>
              <w:t xml:space="preserve"> </w:t>
            </w:r>
            <w:r w:rsidR="00BF07FD" w:rsidRPr="00FD4B81">
              <w:rPr>
                <w:rFonts w:ascii="Segoe UI" w:hAnsi="Segoe UI" w:cs="Segoe UI"/>
                <w:spacing w:val="-11"/>
                <w:w w:val="105"/>
              </w:rPr>
              <w:t>mobile/</w:t>
            </w:r>
            <w:r w:rsidRPr="00FD4B81">
              <w:rPr>
                <w:rFonts w:ascii="Segoe UI" w:hAnsi="Segoe UI" w:cs="Segoe UI"/>
                <w:spacing w:val="1"/>
                <w:w w:val="105"/>
              </w:rPr>
              <w:t>default CSS</w:t>
            </w:r>
            <w:r w:rsidR="00636614">
              <w:rPr>
                <w:rFonts w:ascii="Segoe UI" w:hAnsi="Segoe UI" w:cs="Segoe UI"/>
                <w:spacing w:val="1"/>
                <w:w w:val="105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41795" w14:textId="77777777" w:rsidR="00070720" w:rsidRPr="00FD4B81" w:rsidRDefault="00070720" w:rsidP="00070720">
            <w:pPr>
              <w:pStyle w:val="TableParagraph"/>
              <w:kinsoku w:val="0"/>
              <w:overflowPunct w:val="0"/>
              <w:spacing w:before="2"/>
              <w:jc w:val="center"/>
              <w:rPr>
                <w:rFonts w:ascii="Segoe UI" w:hAnsi="Segoe UI" w:cs="Segoe UI"/>
              </w:rPr>
            </w:pPr>
          </w:p>
          <w:p w14:paraId="06D9B122" w14:textId="3461051B" w:rsidR="00070720" w:rsidRPr="00FD4B81" w:rsidRDefault="001D75E8" w:rsidP="00070720">
            <w:pPr>
              <w:pStyle w:val="TableParagraph"/>
              <w:kinsoku w:val="0"/>
              <w:overflowPunct w:val="0"/>
              <w:jc w:val="center"/>
              <w:rPr>
                <w:rFonts w:ascii="Segoe UI" w:hAnsi="Segoe UI" w:cs="Segoe UI"/>
              </w:rPr>
            </w:pPr>
            <w:r w:rsidRPr="00FD4B81">
              <w:rPr>
                <w:rFonts w:ascii="Segoe UI" w:hAnsi="Segoe UI" w:cs="Segoe UI"/>
                <w:spacing w:val="2"/>
                <w:w w:val="105"/>
              </w:rPr>
              <w:t>2</w:t>
            </w:r>
            <w:r w:rsidR="00376FBA" w:rsidRPr="00FD4B81">
              <w:rPr>
                <w:rFonts w:ascii="Segoe UI" w:hAnsi="Segoe UI" w:cs="Segoe UI"/>
                <w:spacing w:val="2"/>
                <w:w w:val="105"/>
              </w:rPr>
              <w:t>0</w:t>
            </w:r>
          </w:p>
        </w:tc>
      </w:tr>
      <w:tr w:rsidR="00070720" w:rsidRPr="00FD4B81" w14:paraId="22A2CFD2" w14:textId="77777777" w:rsidTr="00FD4B81">
        <w:trPr>
          <w:trHeight w:hRule="exact" w:val="859"/>
        </w:trPr>
        <w:tc>
          <w:tcPr>
            <w:tcW w:w="7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8C4DC" w14:textId="450CF46B" w:rsidR="00070720" w:rsidRPr="00FD4B81" w:rsidRDefault="00070720" w:rsidP="00976E8F">
            <w:pPr>
              <w:pStyle w:val="TableParagraph"/>
              <w:kinsoku w:val="0"/>
              <w:overflowPunct w:val="0"/>
              <w:spacing w:before="124" w:line="254" w:lineRule="auto"/>
              <w:ind w:left="104" w:right="1203"/>
              <w:rPr>
                <w:rFonts w:ascii="Segoe UI" w:hAnsi="Segoe UI" w:cs="Segoe UI"/>
              </w:rPr>
            </w:pPr>
            <w:r w:rsidRPr="00FD4B81">
              <w:rPr>
                <w:rFonts w:ascii="Segoe UI" w:hAnsi="Segoe UI" w:cs="Segoe UI"/>
                <w:w w:val="105"/>
              </w:rPr>
              <w:t>Quality,</w:t>
            </w:r>
            <w:r w:rsidRPr="00FD4B81">
              <w:rPr>
                <w:rFonts w:ascii="Segoe UI" w:hAnsi="Segoe UI" w:cs="Segoe UI"/>
                <w:spacing w:val="-10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spacing w:val="1"/>
                <w:w w:val="105"/>
              </w:rPr>
              <w:t>Accuracy</w:t>
            </w:r>
            <w:r w:rsidRPr="00FD4B81">
              <w:rPr>
                <w:rFonts w:ascii="Segoe UI" w:hAnsi="Segoe UI" w:cs="Segoe UI"/>
                <w:spacing w:val="-10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w w:val="105"/>
              </w:rPr>
              <w:t>&amp;</w:t>
            </w:r>
            <w:r w:rsidRPr="00FD4B81">
              <w:rPr>
                <w:rFonts w:ascii="Segoe UI" w:hAnsi="Segoe UI" w:cs="Segoe UI"/>
                <w:spacing w:val="-9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spacing w:val="1"/>
                <w:w w:val="105"/>
              </w:rPr>
              <w:t>Complexity</w:t>
            </w:r>
            <w:r w:rsidRPr="00FD4B81">
              <w:rPr>
                <w:rFonts w:ascii="Segoe UI" w:hAnsi="Segoe UI" w:cs="Segoe UI"/>
                <w:spacing w:val="-9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w w:val="105"/>
              </w:rPr>
              <w:t>of</w:t>
            </w:r>
            <w:r w:rsidRPr="00FD4B81">
              <w:rPr>
                <w:rFonts w:ascii="Segoe UI" w:hAnsi="Segoe UI" w:cs="Segoe UI"/>
                <w:spacing w:val="-10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spacing w:val="1"/>
                <w:w w:val="105"/>
              </w:rPr>
              <w:t>CSS</w:t>
            </w:r>
            <w:r w:rsidRPr="00FD4B81">
              <w:rPr>
                <w:rFonts w:ascii="Segoe UI" w:hAnsi="Segoe UI" w:cs="Segoe UI"/>
                <w:spacing w:val="-9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spacing w:val="1"/>
                <w:w w:val="105"/>
              </w:rPr>
              <w:t>code</w:t>
            </w:r>
            <w:r w:rsidRPr="00FD4B81">
              <w:rPr>
                <w:rFonts w:ascii="Segoe UI" w:hAnsi="Segoe UI" w:cs="Segoe UI"/>
                <w:spacing w:val="-9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spacing w:val="1"/>
                <w:w w:val="105"/>
              </w:rPr>
              <w:t>for</w:t>
            </w:r>
            <w:r w:rsidRPr="00FD4B81">
              <w:rPr>
                <w:rFonts w:ascii="Segoe UI" w:hAnsi="Segoe UI" w:cs="Segoe UI"/>
                <w:spacing w:val="-10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spacing w:val="1"/>
                <w:w w:val="105"/>
              </w:rPr>
              <w:t>layout</w:t>
            </w:r>
            <w:r w:rsidR="00B84E7D" w:rsidRPr="00FD4B81">
              <w:rPr>
                <w:rFonts w:ascii="Segoe UI" w:hAnsi="Segoe UI" w:cs="Segoe UI"/>
                <w:spacing w:val="1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w w:val="105"/>
              </w:rPr>
              <w:t>– tablet</w:t>
            </w:r>
            <w:r w:rsidR="001D75E8" w:rsidRPr="00FD4B81">
              <w:rPr>
                <w:rFonts w:ascii="Segoe UI" w:hAnsi="Segoe UI" w:cs="Segoe UI"/>
                <w:w w:val="105"/>
              </w:rPr>
              <w:t xml:space="preserve">/ laptop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4FF04" w14:textId="77777777" w:rsidR="00070720" w:rsidRPr="00FD4B81" w:rsidRDefault="00070720" w:rsidP="00070720">
            <w:pPr>
              <w:pStyle w:val="TableParagraph"/>
              <w:kinsoku w:val="0"/>
              <w:overflowPunct w:val="0"/>
              <w:spacing w:before="2"/>
              <w:jc w:val="center"/>
              <w:rPr>
                <w:rFonts w:ascii="Segoe UI" w:hAnsi="Segoe UI" w:cs="Segoe UI"/>
              </w:rPr>
            </w:pPr>
          </w:p>
          <w:p w14:paraId="7D182726" w14:textId="481CD9E1" w:rsidR="00070720" w:rsidRPr="00FD4B81" w:rsidRDefault="00376FBA" w:rsidP="00070720">
            <w:pPr>
              <w:pStyle w:val="TableParagraph"/>
              <w:kinsoku w:val="0"/>
              <w:overflowPunct w:val="0"/>
              <w:jc w:val="center"/>
              <w:rPr>
                <w:rFonts w:ascii="Segoe UI" w:hAnsi="Segoe UI" w:cs="Segoe UI"/>
              </w:rPr>
            </w:pPr>
            <w:r w:rsidRPr="00FD4B81">
              <w:rPr>
                <w:rFonts w:ascii="Segoe UI" w:hAnsi="Segoe UI" w:cs="Segoe UI"/>
                <w:spacing w:val="2"/>
                <w:w w:val="105"/>
              </w:rPr>
              <w:t>15</w:t>
            </w:r>
          </w:p>
        </w:tc>
      </w:tr>
      <w:tr w:rsidR="00070720" w:rsidRPr="00FD4B81" w14:paraId="3FD53A31" w14:textId="77777777" w:rsidTr="00FD4B81">
        <w:trPr>
          <w:trHeight w:hRule="exact" w:val="985"/>
        </w:trPr>
        <w:tc>
          <w:tcPr>
            <w:tcW w:w="7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EDFB2" w14:textId="186B64AE" w:rsidR="00735864" w:rsidRPr="00FD4B81" w:rsidRDefault="00735864" w:rsidP="00735864">
            <w:pPr>
              <w:pStyle w:val="TableParagraph"/>
              <w:kinsoku w:val="0"/>
              <w:overflowPunct w:val="0"/>
              <w:spacing w:before="124" w:line="254" w:lineRule="auto"/>
              <w:ind w:left="104" w:right="1203"/>
              <w:rPr>
                <w:rFonts w:ascii="Segoe UI" w:hAnsi="Segoe UI" w:cs="Segoe UI"/>
                <w:w w:val="105"/>
              </w:rPr>
            </w:pPr>
            <w:r w:rsidRPr="00FD4B81">
              <w:rPr>
                <w:rFonts w:ascii="Segoe UI" w:hAnsi="Segoe UI" w:cs="Segoe UI"/>
                <w:w w:val="105"/>
              </w:rPr>
              <w:t>Quality,</w:t>
            </w:r>
            <w:r w:rsidRPr="00FD4B81">
              <w:rPr>
                <w:rFonts w:ascii="Segoe UI" w:hAnsi="Segoe UI" w:cs="Segoe UI"/>
                <w:spacing w:val="-10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spacing w:val="1"/>
                <w:w w:val="105"/>
              </w:rPr>
              <w:t>Accuracy</w:t>
            </w:r>
            <w:r w:rsidRPr="00FD4B81">
              <w:rPr>
                <w:rFonts w:ascii="Segoe UI" w:hAnsi="Segoe UI" w:cs="Segoe UI"/>
                <w:spacing w:val="-10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w w:val="105"/>
              </w:rPr>
              <w:t>&amp;</w:t>
            </w:r>
            <w:r w:rsidRPr="00FD4B81">
              <w:rPr>
                <w:rFonts w:ascii="Segoe UI" w:hAnsi="Segoe UI" w:cs="Segoe UI"/>
                <w:spacing w:val="-9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spacing w:val="1"/>
                <w:w w:val="105"/>
              </w:rPr>
              <w:t>Complexity</w:t>
            </w:r>
            <w:r w:rsidRPr="00FD4B81">
              <w:rPr>
                <w:rFonts w:ascii="Segoe UI" w:hAnsi="Segoe UI" w:cs="Segoe UI"/>
                <w:spacing w:val="-9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w w:val="105"/>
              </w:rPr>
              <w:t>of</w:t>
            </w:r>
            <w:r w:rsidRPr="00FD4B81">
              <w:rPr>
                <w:rFonts w:ascii="Segoe UI" w:hAnsi="Segoe UI" w:cs="Segoe UI"/>
                <w:spacing w:val="-10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spacing w:val="1"/>
                <w:w w:val="105"/>
              </w:rPr>
              <w:t>CSS</w:t>
            </w:r>
            <w:r w:rsidRPr="00FD4B81">
              <w:rPr>
                <w:rFonts w:ascii="Segoe UI" w:hAnsi="Segoe UI" w:cs="Segoe UI"/>
                <w:spacing w:val="-9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spacing w:val="1"/>
                <w:w w:val="105"/>
              </w:rPr>
              <w:t>code</w:t>
            </w:r>
            <w:r w:rsidRPr="00FD4B81">
              <w:rPr>
                <w:rFonts w:ascii="Segoe UI" w:hAnsi="Segoe UI" w:cs="Segoe UI"/>
                <w:spacing w:val="-9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spacing w:val="1"/>
                <w:w w:val="105"/>
              </w:rPr>
              <w:t>for</w:t>
            </w:r>
            <w:r w:rsidRPr="00FD4B81">
              <w:rPr>
                <w:rFonts w:ascii="Segoe UI" w:hAnsi="Segoe UI" w:cs="Segoe UI"/>
                <w:spacing w:val="-10"/>
                <w:w w:val="105"/>
              </w:rPr>
              <w:t xml:space="preserve"> </w:t>
            </w:r>
            <w:r w:rsidR="00607F0A">
              <w:rPr>
                <w:rFonts w:ascii="Segoe UI" w:hAnsi="Segoe UI" w:cs="Segoe UI"/>
                <w:spacing w:val="-10"/>
                <w:w w:val="105"/>
              </w:rPr>
              <w:t xml:space="preserve">small laptop </w:t>
            </w:r>
            <w:r w:rsidRPr="00FD4B81">
              <w:rPr>
                <w:rFonts w:ascii="Segoe UI" w:hAnsi="Segoe UI" w:cs="Segoe UI"/>
                <w:spacing w:val="1"/>
                <w:w w:val="105"/>
              </w:rPr>
              <w:t>layout</w:t>
            </w:r>
            <w:r w:rsidR="00683728" w:rsidRPr="00FD4B81">
              <w:rPr>
                <w:rFonts w:ascii="Segoe UI" w:hAnsi="Segoe UI" w:cs="Segoe UI"/>
                <w:spacing w:val="1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w w:val="105"/>
              </w:rPr>
              <w:t>– desktop view</w:t>
            </w:r>
            <w:r w:rsidR="00636614">
              <w:rPr>
                <w:rFonts w:ascii="Segoe UI" w:hAnsi="Segoe UI" w:cs="Segoe UI"/>
                <w:w w:val="105"/>
              </w:rPr>
              <w:t xml:space="preserve"> </w:t>
            </w:r>
          </w:p>
          <w:p w14:paraId="75786529" w14:textId="77777777" w:rsidR="00070720" w:rsidRPr="00FD4B81" w:rsidRDefault="00070720" w:rsidP="00976E8F">
            <w:pPr>
              <w:pStyle w:val="TableParagraph"/>
              <w:kinsoku w:val="0"/>
              <w:overflowPunct w:val="0"/>
              <w:spacing w:before="158"/>
              <w:ind w:left="104"/>
              <w:rPr>
                <w:rFonts w:ascii="Segoe UI" w:hAnsi="Segoe UI" w:cs="Segoe UI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DCA43" w14:textId="77777777" w:rsidR="00070720" w:rsidRPr="00FD4B81" w:rsidRDefault="00BF07FD" w:rsidP="00070720">
            <w:pPr>
              <w:pStyle w:val="TableParagraph"/>
              <w:kinsoku w:val="0"/>
              <w:overflowPunct w:val="0"/>
              <w:spacing w:before="158"/>
              <w:jc w:val="center"/>
              <w:rPr>
                <w:rFonts w:ascii="Segoe UI" w:hAnsi="Segoe UI" w:cs="Segoe UI"/>
              </w:rPr>
            </w:pPr>
            <w:r w:rsidRPr="00FD4B81">
              <w:rPr>
                <w:rFonts w:ascii="Segoe UI" w:hAnsi="Segoe UI" w:cs="Segoe UI"/>
                <w:w w:val="105"/>
              </w:rPr>
              <w:t>10</w:t>
            </w:r>
          </w:p>
        </w:tc>
      </w:tr>
      <w:tr w:rsidR="00070720" w:rsidRPr="00FD4B81" w14:paraId="24636A22" w14:textId="77777777" w:rsidTr="00FD4B81">
        <w:trPr>
          <w:trHeight w:hRule="exact" w:val="717"/>
        </w:trPr>
        <w:tc>
          <w:tcPr>
            <w:tcW w:w="7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63912" w14:textId="77777777" w:rsidR="00070720" w:rsidRPr="00FD4B81" w:rsidRDefault="00735864" w:rsidP="00976E8F">
            <w:pPr>
              <w:pStyle w:val="TableParagraph"/>
              <w:kinsoku w:val="0"/>
              <w:overflowPunct w:val="0"/>
              <w:spacing w:before="158"/>
              <w:ind w:left="104"/>
              <w:rPr>
                <w:rFonts w:ascii="Segoe UI" w:hAnsi="Segoe UI" w:cs="Segoe UI"/>
              </w:rPr>
            </w:pPr>
            <w:r w:rsidRPr="00FD4B81">
              <w:rPr>
                <w:rFonts w:ascii="Segoe UI" w:hAnsi="Segoe UI" w:cs="Segoe UI"/>
                <w:w w:val="105"/>
              </w:rPr>
              <w:t>Quality</w:t>
            </w:r>
            <w:r w:rsidRPr="00FD4B81">
              <w:rPr>
                <w:rFonts w:ascii="Segoe UI" w:hAnsi="Segoe UI" w:cs="Segoe UI"/>
                <w:spacing w:val="-10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spacing w:val="1"/>
                <w:w w:val="105"/>
              </w:rPr>
              <w:t>and</w:t>
            </w:r>
            <w:r w:rsidRPr="00FD4B81">
              <w:rPr>
                <w:rFonts w:ascii="Segoe UI" w:hAnsi="Segoe UI" w:cs="Segoe UI"/>
                <w:spacing w:val="-10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spacing w:val="1"/>
                <w:w w:val="105"/>
              </w:rPr>
              <w:t>Accuracy,</w:t>
            </w:r>
            <w:r w:rsidRPr="00FD4B81">
              <w:rPr>
                <w:rFonts w:ascii="Segoe UI" w:hAnsi="Segoe UI" w:cs="Segoe UI"/>
                <w:spacing w:val="-10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spacing w:val="1"/>
                <w:w w:val="105"/>
              </w:rPr>
              <w:t>Complexity</w:t>
            </w:r>
            <w:r w:rsidRPr="00FD4B81">
              <w:rPr>
                <w:rFonts w:ascii="Segoe UI" w:hAnsi="Segoe UI" w:cs="Segoe UI"/>
                <w:spacing w:val="-10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spacing w:val="1"/>
                <w:w w:val="105"/>
              </w:rPr>
              <w:t>of</w:t>
            </w:r>
            <w:r w:rsidRPr="00FD4B81">
              <w:rPr>
                <w:rFonts w:ascii="Segoe UI" w:hAnsi="Segoe UI" w:cs="Segoe UI"/>
                <w:spacing w:val="-11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spacing w:val="1"/>
                <w:w w:val="105"/>
              </w:rPr>
              <w:t>CSS</w:t>
            </w:r>
            <w:r w:rsidRPr="00FD4B81">
              <w:rPr>
                <w:rFonts w:ascii="Segoe UI" w:hAnsi="Segoe UI" w:cs="Segoe UI"/>
                <w:spacing w:val="-9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spacing w:val="1"/>
                <w:w w:val="105"/>
              </w:rPr>
              <w:t>for</w:t>
            </w:r>
            <w:r w:rsidRPr="00FD4B81">
              <w:rPr>
                <w:rFonts w:ascii="Segoe UI" w:hAnsi="Segoe UI" w:cs="Segoe UI"/>
                <w:spacing w:val="-11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spacing w:val="1"/>
                <w:w w:val="105"/>
              </w:rPr>
              <w:t>nav</w:t>
            </w:r>
            <w:r w:rsidRPr="00FD4B81">
              <w:rPr>
                <w:rFonts w:ascii="Segoe UI" w:hAnsi="Segoe UI" w:cs="Segoe UI"/>
                <w:spacing w:val="-10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w w:val="105"/>
              </w:rPr>
              <w:t>bar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86E7C" w14:textId="77777777" w:rsidR="00070720" w:rsidRPr="00FD4B81" w:rsidRDefault="00F6239C" w:rsidP="00070720">
            <w:pPr>
              <w:pStyle w:val="TableParagraph"/>
              <w:kinsoku w:val="0"/>
              <w:overflowPunct w:val="0"/>
              <w:spacing w:before="158"/>
              <w:jc w:val="center"/>
              <w:rPr>
                <w:rFonts w:ascii="Segoe UI" w:hAnsi="Segoe UI" w:cs="Segoe UI"/>
              </w:rPr>
            </w:pPr>
            <w:r w:rsidRPr="00FD4B81">
              <w:rPr>
                <w:rFonts w:ascii="Segoe UI" w:hAnsi="Segoe UI" w:cs="Segoe UI"/>
                <w:w w:val="105"/>
              </w:rPr>
              <w:t>1</w:t>
            </w:r>
            <w:r w:rsidR="00B84E7D" w:rsidRPr="00FD4B81">
              <w:rPr>
                <w:rFonts w:ascii="Segoe UI" w:hAnsi="Segoe UI" w:cs="Segoe UI"/>
                <w:w w:val="105"/>
              </w:rPr>
              <w:t>5</w:t>
            </w:r>
          </w:p>
        </w:tc>
      </w:tr>
      <w:tr w:rsidR="001723D5" w:rsidRPr="00FD4B81" w14:paraId="64E67A3A" w14:textId="77777777" w:rsidTr="00FD4B81">
        <w:trPr>
          <w:trHeight w:hRule="exact" w:val="700"/>
        </w:trPr>
        <w:tc>
          <w:tcPr>
            <w:tcW w:w="7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6116" w14:textId="255B5025" w:rsidR="001723D5" w:rsidRPr="00FD4B81" w:rsidRDefault="001723D5" w:rsidP="00976E8F">
            <w:pPr>
              <w:pStyle w:val="TableParagraph"/>
              <w:kinsoku w:val="0"/>
              <w:overflowPunct w:val="0"/>
              <w:spacing w:before="158"/>
              <w:ind w:left="104"/>
              <w:rPr>
                <w:rFonts w:ascii="Segoe UI" w:hAnsi="Segoe UI" w:cs="Segoe UI"/>
                <w:w w:val="105"/>
              </w:rPr>
            </w:pPr>
            <w:r w:rsidRPr="00FD4B81">
              <w:rPr>
                <w:rFonts w:ascii="Segoe UI" w:hAnsi="Segoe UI" w:cs="Segoe UI"/>
                <w:w w:val="105"/>
              </w:rPr>
              <w:t>Font</w:t>
            </w:r>
            <w:r w:rsidR="001D75E8" w:rsidRPr="00FD4B81">
              <w:rPr>
                <w:rFonts w:ascii="Segoe UI" w:hAnsi="Segoe UI" w:cs="Segoe UI"/>
                <w:w w:val="105"/>
              </w:rPr>
              <w:t xml:space="preserve"> (use of Google Fonts or @font-face)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84E74" w14:textId="77777777" w:rsidR="001723D5" w:rsidRPr="00FD4B81" w:rsidRDefault="001723D5" w:rsidP="00070720">
            <w:pPr>
              <w:pStyle w:val="TableParagraph"/>
              <w:kinsoku w:val="0"/>
              <w:overflowPunct w:val="0"/>
              <w:spacing w:before="158"/>
              <w:jc w:val="center"/>
              <w:rPr>
                <w:rFonts w:ascii="Segoe UI" w:hAnsi="Segoe UI" w:cs="Segoe UI"/>
                <w:w w:val="105"/>
              </w:rPr>
            </w:pPr>
            <w:r w:rsidRPr="00FD4B81">
              <w:rPr>
                <w:rFonts w:ascii="Segoe UI" w:hAnsi="Segoe UI" w:cs="Segoe UI"/>
                <w:w w:val="105"/>
              </w:rPr>
              <w:t>10</w:t>
            </w:r>
          </w:p>
        </w:tc>
      </w:tr>
      <w:tr w:rsidR="00070720" w:rsidRPr="00FD4B81" w14:paraId="711BDD39" w14:textId="77777777" w:rsidTr="00FD4B81">
        <w:trPr>
          <w:trHeight w:hRule="exact" w:val="710"/>
        </w:trPr>
        <w:tc>
          <w:tcPr>
            <w:tcW w:w="7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BE4D9" w14:textId="77777777" w:rsidR="00070720" w:rsidRPr="00FD4B81" w:rsidRDefault="00070720" w:rsidP="00976E8F">
            <w:pPr>
              <w:pStyle w:val="TableParagraph"/>
              <w:kinsoku w:val="0"/>
              <w:overflowPunct w:val="0"/>
              <w:spacing w:before="158"/>
              <w:ind w:left="104"/>
              <w:rPr>
                <w:rFonts w:ascii="Segoe UI" w:hAnsi="Segoe UI" w:cs="Segoe UI"/>
              </w:rPr>
            </w:pPr>
            <w:r w:rsidRPr="00FD4B81">
              <w:rPr>
                <w:rFonts w:ascii="Segoe UI" w:hAnsi="Segoe UI" w:cs="Segoe UI"/>
                <w:w w:val="105"/>
              </w:rPr>
              <w:t>Total</w:t>
            </w:r>
            <w:r w:rsidRPr="00FD4B81">
              <w:rPr>
                <w:rFonts w:ascii="Segoe UI" w:hAnsi="Segoe UI" w:cs="Segoe UI"/>
                <w:spacing w:val="-19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spacing w:val="1"/>
                <w:w w:val="105"/>
              </w:rPr>
              <w:t>possible</w:t>
            </w:r>
            <w:r w:rsidRPr="00FD4B81">
              <w:rPr>
                <w:rFonts w:ascii="Segoe UI" w:hAnsi="Segoe UI" w:cs="Segoe UI"/>
                <w:spacing w:val="-18"/>
                <w:w w:val="105"/>
              </w:rPr>
              <w:t xml:space="preserve"> </w:t>
            </w:r>
            <w:r w:rsidRPr="00FD4B81">
              <w:rPr>
                <w:rFonts w:ascii="Segoe UI" w:hAnsi="Segoe UI" w:cs="Segoe UI"/>
                <w:spacing w:val="1"/>
                <w:w w:val="105"/>
              </w:rPr>
              <w:t>marks: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75A9C" w14:textId="77777777" w:rsidR="00070720" w:rsidRPr="00FD4B81" w:rsidRDefault="001723D5" w:rsidP="00070720">
            <w:pPr>
              <w:pStyle w:val="TableParagraph"/>
              <w:kinsoku w:val="0"/>
              <w:overflowPunct w:val="0"/>
              <w:spacing w:before="158"/>
              <w:jc w:val="center"/>
              <w:rPr>
                <w:rFonts w:ascii="Segoe UI" w:hAnsi="Segoe UI" w:cs="Segoe UI"/>
              </w:rPr>
            </w:pPr>
            <w:r w:rsidRPr="00FD4B81">
              <w:rPr>
                <w:rFonts w:ascii="Segoe UI" w:hAnsi="Segoe UI" w:cs="Segoe UI"/>
                <w:spacing w:val="2"/>
                <w:w w:val="105"/>
              </w:rPr>
              <w:t>100</w:t>
            </w:r>
          </w:p>
        </w:tc>
      </w:tr>
    </w:tbl>
    <w:p w14:paraId="5502C9A5" w14:textId="77777777" w:rsidR="008E4249" w:rsidRPr="00FD4B81" w:rsidRDefault="008E4249" w:rsidP="005D0D5A">
      <w:pPr>
        <w:pStyle w:val="BodyText"/>
        <w:kinsoku w:val="0"/>
        <w:overflowPunct w:val="0"/>
        <w:spacing w:before="48"/>
        <w:ind w:left="0" w:firstLine="0"/>
        <w:rPr>
          <w:rFonts w:ascii="Segoe UI" w:hAnsi="Segoe UI" w:cs="Segoe UI"/>
          <w:b/>
          <w:bCs/>
          <w:sz w:val="24"/>
          <w:szCs w:val="24"/>
        </w:rPr>
      </w:pPr>
    </w:p>
    <w:p w14:paraId="4FAE0889" w14:textId="65DB6171" w:rsidR="00070720" w:rsidRPr="00CE56A2" w:rsidRDefault="00070720" w:rsidP="00DA5EED">
      <w:pPr>
        <w:pStyle w:val="BodyText"/>
        <w:kinsoku w:val="0"/>
        <w:overflowPunct w:val="0"/>
        <w:spacing w:before="48"/>
        <w:ind w:left="120" w:firstLine="0"/>
        <w:rPr>
          <w:rFonts w:ascii="Segoe UI" w:hAnsi="Segoe UI" w:cs="Segoe UI"/>
          <w:b/>
          <w:bCs/>
          <w:sz w:val="32"/>
          <w:szCs w:val="32"/>
        </w:rPr>
      </w:pPr>
      <w:r w:rsidRPr="00CE56A2">
        <w:rPr>
          <w:rFonts w:ascii="Segoe UI" w:hAnsi="Segoe UI" w:cs="Segoe UI"/>
          <w:b/>
          <w:bCs/>
          <w:sz w:val="32"/>
          <w:szCs w:val="32"/>
        </w:rPr>
        <w:t>Assignment Weight: 25%</w:t>
      </w:r>
    </w:p>
    <w:p w14:paraId="2498469E" w14:textId="77777777" w:rsidR="002E553C" w:rsidRPr="00FD4B81" w:rsidRDefault="002E553C" w:rsidP="00070720">
      <w:pPr>
        <w:pStyle w:val="BodyText"/>
        <w:kinsoku w:val="0"/>
        <w:overflowPunct w:val="0"/>
        <w:spacing w:before="48"/>
        <w:ind w:left="120" w:firstLine="0"/>
        <w:rPr>
          <w:rFonts w:ascii="Segoe UI" w:hAnsi="Segoe UI" w:cs="Segoe UI"/>
          <w:b/>
          <w:bCs/>
          <w:sz w:val="24"/>
          <w:szCs w:val="24"/>
          <w:u w:val="single"/>
        </w:rPr>
      </w:pPr>
    </w:p>
    <w:p w14:paraId="628A4F27" w14:textId="5C916872" w:rsidR="00070720" w:rsidRPr="00CE56A2" w:rsidRDefault="00070720" w:rsidP="00070720">
      <w:pPr>
        <w:pStyle w:val="BodyText"/>
        <w:kinsoku w:val="0"/>
        <w:overflowPunct w:val="0"/>
        <w:spacing w:before="48"/>
        <w:ind w:left="120" w:firstLine="0"/>
        <w:rPr>
          <w:rFonts w:ascii="Segoe UI" w:hAnsi="Segoe UI" w:cs="Segoe UI"/>
          <w:b/>
          <w:sz w:val="32"/>
          <w:szCs w:val="32"/>
          <w:u w:val="single"/>
        </w:rPr>
      </w:pPr>
      <w:r w:rsidRPr="00CE56A2">
        <w:rPr>
          <w:rFonts w:ascii="Segoe UI" w:hAnsi="Segoe UI" w:cs="Segoe UI"/>
          <w:b/>
          <w:bCs/>
          <w:sz w:val="32"/>
          <w:szCs w:val="32"/>
          <w:u w:val="single"/>
        </w:rPr>
        <w:t>Due</w:t>
      </w:r>
      <w:r w:rsidRPr="00CE56A2">
        <w:rPr>
          <w:rFonts w:ascii="Segoe UI" w:hAnsi="Segoe UI" w:cs="Segoe UI"/>
          <w:b/>
          <w:bCs/>
          <w:spacing w:val="-12"/>
          <w:sz w:val="32"/>
          <w:szCs w:val="32"/>
          <w:u w:val="single"/>
        </w:rPr>
        <w:t xml:space="preserve"> </w:t>
      </w:r>
      <w:r w:rsidRPr="00CE56A2">
        <w:rPr>
          <w:rFonts w:ascii="Segoe UI" w:hAnsi="Segoe UI" w:cs="Segoe UI"/>
          <w:b/>
          <w:bCs/>
          <w:sz w:val="32"/>
          <w:szCs w:val="32"/>
          <w:u w:val="single"/>
        </w:rPr>
        <w:t>Date:</w:t>
      </w:r>
      <w:r w:rsidRPr="00CE56A2">
        <w:rPr>
          <w:rFonts w:ascii="Segoe UI" w:hAnsi="Segoe UI" w:cs="Segoe UI"/>
          <w:b/>
          <w:bCs/>
          <w:spacing w:val="-11"/>
          <w:sz w:val="32"/>
          <w:szCs w:val="32"/>
          <w:u w:val="single"/>
        </w:rPr>
        <w:t xml:space="preserve"> </w:t>
      </w:r>
      <w:r w:rsidR="00CE56A2">
        <w:rPr>
          <w:rFonts w:ascii="Segoe UI" w:hAnsi="Segoe UI" w:cs="Segoe UI"/>
          <w:b/>
          <w:bCs/>
          <w:sz w:val="32"/>
          <w:szCs w:val="32"/>
          <w:u w:val="single"/>
        </w:rPr>
        <w:t>Thursday</w:t>
      </w:r>
      <w:r w:rsidR="00376FBA" w:rsidRPr="00CE56A2">
        <w:rPr>
          <w:rFonts w:ascii="Segoe UI" w:hAnsi="Segoe UI" w:cs="Segoe UI"/>
          <w:b/>
          <w:bCs/>
          <w:sz w:val="32"/>
          <w:szCs w:val="32"/>
          <w:u w:val="single"/>
        </w:rPr>
        <w:t xml:space="preserve">, </w:t>
      </w:r>
      <w:r w:rsidR="00CE56A2">
        <w:rPr>
          <w:rFonts w:ascii="Segoe UI" w:hAnsi="Segoe UI" w:cs="Segoe UI"/>
          <w:b/>
          <w:bCs/>
          <w:sz w:val="32"/>
          <w:szCs w:val="32"/>
          <w:u w:val="single"/>
        </w:rPr>
        <w:t>April 20,</w:t>
      </w:r>
      <w:r w:rsidR="00376FBA" w:rsidRPr="00CE56A2">
        <w:rPr>
          <w:rFonts w:ascii="Segoe UI" w:hAnsi="Segoe UI" w:cs="Segoe UI"/>
          <w:b/>
          <w:bCs/>
          <w:sz w:val="32"/>
          <w:szCs w:val="32"/>
          <w:u w:val="single"/>
        </w:rPr>
        <w:t xml:space="preserve"> 202</w:t>
      </w:r>
      <w:r w:rsidR="00A2172B">
        <w:rPr>
          <w:rFonts w:ascii="Segoe UI" w:hAnsi="Segoe UI" w:cs="Segoe UI"/>
          <w:b/>
          <w:bCs/>
          <w:sz w:val="32"/>
          <w:szCs w:val="32"/>
          <w:u w:val="single"/>
        </w:rPr>
        <w:t>3</w:t>
      </w:r>
      <w:r w:rsidR="00376FBA" w:rsidRPr="00CE56A2">
        <w:rPr>
          <w:rFonts w:ascii="Segoe UI" w:hAnsi="Segoe UI" w:cs="Segoe UI"/>
          <w:b/>
          <w:bCs/>
          <w:sz w:val="32"/>
          <w:szCs w:val="32"/>
          <w:u w:val="single"/>
        </w:rPr>
        <w:t xml:space="preserve"> – 9:30PM</w:t>
      </w:r>
    </w:p>
    <w:p w14:paraId="60A43AA6" w14:textId="77777777" w:rsidR="00CE56A2" w:rsidRPr="00CE56A2" w:rsidRDefault="00CE56A2" w:rsidP="00070720">
      <w:pPr>
        <w:pStyle w:val="BodyText"/>
        <w:kinsoku w:val="0"/>
        <w:overflowPunct w:val="0"/>
        <w:ind w:left="120" w:firstLine="0"/>
        <w:rPr>
          <w:rFonts w:ascii="Segoe UI" w:hAnsi="Segoe UI" w:cs="Segoe UI"/>
          <w:b/>
          <w:bCs/>
          <w:sz w:val="32"/>
          <w:szCs w:val="32"/>
          <w:u w:val="single"/>
        </w:rPr>
      </w:pPr>
    </w:p>
    <w:p w14:paraId="6F0B6DC5" w14:textId="73DF82A7" w:rsidR="00070720" w:rsidRPr="00CE56A2" w:rsidRDefault="00070720" w:rsidP="00070720">
      <w:pPr>
        <w:pStyle w:val="BodyText"/>
        <w:kinsoku w:val="0"/>
        <w:overflowPunct w:val="0"/>
        <w:ind w:left="120" w:firstLine="0"/>
        <w:rPr>
          <w:rFonts w:ascii="Segoe UI" w:hAnsi="Segoe UI" w:cs="Segoe UI"/>
          <w:b/>
          <w:sz w:val="32"/>
          <w:szCs w:val="32"/>
        </w:rPr>
      </w:pPr>
      <w:r w:rsidRPr="00CE56A2">
        <w:rPr>
          <w:rFonts w:ascii="Segoe UI" w:hAnsi="Segoe UI" w:cs="Segoe UI"/>
          <w:b/>
          <w:bCs/>
          <w:sz w:val="32"/>
          <w:szCs w:val="32"/>
          <w:u w:val="single"/>
        </w:rPr>
        <w:t>LATE</w:t>
      </w:r>
      <w:r w:rsidRPr="00CE56A2">
        <w:rPr>
          <w:rFonts w:ascii="Segoe UI" w:hAnsi="Segoe UI" w:cs="Segoe UI"/>
          <w:b/>
          <w:bCs/>
          <w:spacing w:val="-14"/>
          <w:sz w:val="32"/>
          <w:szCs w:val="32"/>
          <w:u w:val="single"/>
        </w:rPr>
        <w:t xml:space="preserve"> </w:t>
      </w:r>
      <w:r w:rsidRPr="00CE56A2">
        <w:rPr>
          <w:rFonts w:ascii="Segoe UI" w:hAnsi="Segoe UI" w:cs="Segoe UI"/>
          <w:b/>
          <w:bCs/>
          <w:sz w:val="32"/>
          <w:szCs w:val="32"/>
          <w:u w:val="single"/>
        </w:rPr>
        <w:t>ASSIGNMENTS</w:t>
      </w:r>
      <w:r w:rsidRPr="00CE56A2">
        <w:rPr>
          <w:rFonts w:ascii="Segoe UI" w:hAnsi="Segoe UI" w:cs="Segoe UI"/>
          <w:b/>
          <w:bCs/>
          <w:spacing w:val="-12"/>
          <w:sz w:val="32"/>
          <w:szCs w:val="32"/>
          <w:u w:val="single"/>
        </w:rPr>
        <w:t xml:space="preserve"> </w:t>
      </w:r>
      <w:r w:rsidRPr="00CE56A2">
        <w:rPr>
          <w:rFonts w:ascii="Segoe UI" w:hAnsi="Segoe UI" w:cs="Segoe UI"/>
          <w:b/>
          <w:bCs/>
          <w:sz w:val="32"/>
          <w:szCs w:val="32"/>
          <w:u w:val="single"/>
        </w:rPr>
        <w:t>WILL</w:t>
      </w:r>
      <w:r w:rsidRPr="00CE56A2">
        <w:rPr>
          <w:rFonts w:ascii="Segoe UI" w:hAnsi="Segoe UI" w:cs="Segoe UI"/>
          <w:b/>
          <w:bCs/>
          <w:spacing w:val="-13"/>
          <w:sz w:val="32"/>
          <w:szCs w:val="32"/>
          <w:u w:val="single"/>
        </w:rPr>
        <w:t xml:space="preserve"> </w:t>
      </w:r>
      <w:r w:rsidRPr="00CE56A2">
        <w:rPr>
          <w:rFonts w:ascii="Segoe UI" w:hAnsi="Segoe UI" w:cs="Segoe UI"/>
          <w:b/>
          <w:bCs/>
          <w:sz w:val="32"/>
          <w:szCs w:val="32"/>
          <w:u w:val="single"/>
        </w:rPr>
        <w:t>NOT</w:t>
      </w:r>
      <w:r w:rsidRPr="00CE56A2">
        <w:rPr>
          <w:rFonts w:ascii="Segoe UI" w:hAnsi="Segoe UI" w:cs="Segoe UI"/>
          <w:b/>
          <w:bCs/>
          <w:spacing w:val="-12"/>
          <w:sz w:val="32"/>
          <w:szCs w:val="32"/>
          <w:u w:val="single"/>
        </w:rPr>
        <w:t xml:space="preserve"> </w:t>
      </w:r>
      <w:r w:rsidRPr="00CE56A2">
        <w:rPr>
          <w:rFonts w:ascii="Segoe UI" w:hAnsi="Segoe UI" w:cs="Segoe UI"/>
          <w:b/>
          <w:bCs/>
          <w:sz w:val="32"/>
          <w:szCs w:val="32"/>
          <w:u w:val="single"/>
        </w:rPr>
        <w:t>BE</w:t>
      </w:r>
      <w:r w:rsidRPr="00CE56A2">
        <w:rPr>
          <w:rFonts w:ascii="Segoe UI" w:hAnsi="Segoe UI" w:cs="Segoe UI"/>
          <w:b/>
          <w:bCs/>
          <w:spacing w:val="-14"/>
          <w:sz w:val="32"/>
          <w:szCs w:val="32"/>
          <w:u w:val="single"/>
        </w:rPr>
        <w:t xml:space="preserve"> </w:t>
      </w:r>
      <w:r w:rsidRPr="00CE56A2">
        <w:rPr>
          <w:rFonts w:ascii="Segoe UI" w:hAnsi="Segoe UI" w:cs="Segoe UI"/>
          <w:b/>
          <w:bCs/>
          <w:sz w:val="32"/>
          <w:szCs w:val="32"/>
          <w:u w:val="single"/>
        </w:rPr>
        <w:t>ACCEPTED</w:t>
      </w:r>
      <w:r w:rsidRPr="00CE56A2">
        <w:rPr>
          <w:rFonts w:ascii="Segoe UI" w:hAnsi="Segoe UI" w:cs="Segoe UI"/>
          <w:b/>
          <w:bCs/>
          <w:sz w:val="32"/>
          <w:szCs w:val="32"/>
        </w:rPr>
        <w:t>.</w:t>
      </w:r>
    </w:p>
    <w:p w14:paraId="247F2045" w14:textId="77777777" w:rsidR="00070720" w:rsidRPr="00FD4B81" w:rsidRDefault="00070720" w:rsidP="00070720">
      <w:pPr>
        <w:pStyle w:val="BodyText"/>
        <w:kinsoku w:val="0"/>
        <w:overflowPunct w:val="0"/>
        <w:spacing w:before="1"/>
        <w:ind w:left="0" w:firstLine="0"/>
        <w:rPr>
          <w:rFonts w:ascii="Segoe UI" w:hAnsi="Segoe UI" w:cs="Segoe UI"/>
          <w:b/>
          <w:bCs/>
          <w:sz w:val="24"/>
          <w:szCs w:val="24"/>
        </w:rPr>
      </w:pPr>
    </w:p>
    <w:p w14:paraId="58614D57" w14:textId="77777777" w:rsidR="00376FBA" w:rsidRPr="00FD4B81" w:rsidRDefault="00376FBA" w:rsidP="00070720">
      <w:pPr>
        <w:pStyle w:val="BodyText"/>
        <w:kinsoku w:val="0"/>
        <w:overflowPunct w:val="0"/>
        <w:ind w:left="120" w:firstLine="0"/>
        <w:rPr>
          <w:rFonts w:ascii="Segoe UI" w:hAnsi="Segoe UI" w:cs="Segoe UI"/>
          <w:b/>
          <w:sz w:val="24"/>
          <w:szCs w:val="24"/>
        </w:rPr>
      </w:pPr>
    </w:p>
    <w:p w14:paraId="4830054A" w14:textId="77777777" w:rsidR="00376FBA" w:rsidRPr="00FD4B81" w:rsidRDefault="00376FBA" w:rsidP="00070720">
      <w:pPr>
        <w:pStyle w:val="BodyText"/>
        <w:kinsoku w:val="0"/>
        <w:overflowPunct w:val="0"/>
        <w:ind w:left="120" w:firstLine="0"/>
        <w:rPr>
          <w:rFonts w:ascii="Segoe UI" w:hAnsi="Segoe UI" w:cs="Segoe UI"/>
          <w:b/>
          <w:sz w:val="24"/>
          <w:szCs w:val="24"/>
        </w:rPr>
      </w:pPr>
    </w:p>
    <w:p w14:paraId="3C05BABA" w14:textId="1A3A432E" w:rsidR="00070720" w:rsidRPr="00CE56A2" w:rsidRDefault="00070720" w:rsidP="00070720">
      <w:pPr>
        <w:pStyle w:val="BodyText"/>
        <w:kinsoku w:val="0"/>
        <w:overflowPunct w:val="0"/>
        <w:ind w:left="120" w:firstLine="0"/>
        <w:rPr>
          <w:rFonts w:ascii="Segoe UI" w:hAnsi="Segoe UI" w:cs="Segoe UI"/>
          <w:b/>
          <w:sz w:val="28"/>
          <w:szCs w:val="28"/>
          <w:u w:val="single"/>
        </w:rPr>
      </w:pPr>
      <w:r w:rsidRPr="00CE56A2">
        <w:rPr>
          <w:rFonts w:ascii="Segoe UI" w:hAnsi="Segoe UI" w:cs="Segoe UI"/>
          <w:b/>
          <w:sz w:val="28"/>
          <w:szCs w:val="28"/>
          <w:u w:val="single"/>
        </w:rPr>
        <w:t>How</w:t>
      </w:r>
      <w:r w:rsidRPr="00CE56A2">
        <w:rPr>
          <w:rFonts w:ascii="Segoe UI" w:hAnsi="Segoe UI" w:cs="Segoe UI"/>
          <w:b/>
          <w:spacing w:val="-10"/>
          <w:sz w:val="28"/>
          <w:szCs w:val="28"/>
          <w:u w:val="single"/>
        </w:rPr>
        <w:t xml:space="preserve"> </w:t>
      </w:r>
      <w:r w:rsidRPr="00CE56A2">
        <w:rPr>
          <w:rFonts w:ascii="Segoe UI" w:hAnsi="Segoe UI" w:cs="Segoe UI"/>
          <w:b/>
          <w:sz w:val="28"/>
          <w:szCs w:val="28"/>
          <w:u w:val="single"/>
        </w:rPr>
        <w:t>to</w:t>
      </w:r>
      <w:r w:rsidRPr="00CE56A2">
        <w:rPr>
          <w:rFonts w:ascii="Segoe UI" w:hAnsi="Segoe UI" w:cs="Segoe UI"/>
          <w:b/>
          <w:spacing w:val="-10"/>
          <w:sz w:val="28"/>
          <w:szCs w:val="28"/>
          <w:u w:val="single"/>
        </w:rPr>
        <w:t xml:space="preserve"> </w:t>
      </w:r>
      <w:r w:rsidRPr="00CE56A2">
        <w:rPr>
          <w:rFonts w:ascii="Segoe UI" w:hAnsi="Segoe UI" w:cs="Segoe UI"/>
          <w:b/>
          <w:sz w:val="28"/>
          <w:szCs w:val="28"/>
          <w:u w:val="single"/>
        </w:rPr>
        <w:t>Submit</w:t>
      </w:r>
      <w:r w:rsidRPr="00CE56A2">
        <w:rPr>
          <w:rFonts w:ascii="Segoe UI" w:hAnsi="Segoe UI" w:cs="Segoe UI"/>
          <w:b/>
          <w:spacing w:val="-11"/>
          <w:sz w:val="28"/>
          <w:szCs w:val="28"/>
          <w:u w:val="single"/>
        </w:rPr>
        <w:t xml:space="preserve"> </w:t>
      </w:r>
      <w:r w:rsidRPr="00CE56A2">
        <w:rPr>
          <w:rFonts w:ascii="Segoe UI" w:hAnsi="Segoe UI" w:cs="Segoe UI"/>
          <w:b/>
          <w:sz w:val="28"/>
          <w:szCs w:val="28"/>
          <w:u w:val="single"/>
        </w:rPr>
        <w:t>Your</w:t>
      </w:r>
      <w:r w:rsidRPr="00CE56A2">
        <w:rPr>
          <w:rFonts w:ascii="Segoe UI" w:hAnsi="Segoe UI" w:cs="Segoe UI"/>
          <w:b/>
          <w:spacing w:val="-10"/>
          <w:sz w:val="28"/>
          <w:szCs w:val="28"/>
          <w:u w:val="single"/>
        </w:rPr>
        <w:t xml:space="preserve"> </w:t>
      </w:r>
      <w:r w:rsidRPr="00CE56A2">
        <w:rPr>
          <w:rFonts w:ascii="Segoe UI" w:hAnsi="Segoe UI" w:cs="Segoe UI"/>
          <w:b/>
          <w:sz w:val="28"/>
          <w:szCs w:val="28"/>
          <w:u w:val="single"/>
        </w:rPr>
        <w:t>Assignment:</w:t>
      </w:r>
    </w:p>
    <w:p w14:paraId="42D94C3C" w14:textId="77777777" w:rsidR="00070720" w:rsidRPr="00FD4B81" w:rsidRDefault="00070720" w:rsidP="00070720">
      <w:pPr>
        <w:pStyle w:val="BodyText"/>
        <w:kinsoku w:val="0"/>
        <w:overflowPunct w:val="0"/>
        <w:spacing w:before="5"/>
        <w:ind w:left="0" w:firstLine="0"/>
        <w:rPr>
          <w:rFonts w:ascii="Segoe UI" w:hAnsi="Segoe UI" w:cs="Segoe UI"/>
          <w:sz w:val="24"/>
          <w:szCs w:val="24"/>
        </w:rPr>
      </w:pPr>
    </w:p>
    <w:p w14:paraId="254E6B65" w14:textId="77777777" w:rsidR="00070720" w:rsidRPr="00FD4B81" w:rsidRDefault="00070720" w:rsidP="00070720">
      <w:pPr>
        <w:pStyle w:val="BodyText"/>
        <w:numPr>
          <w:ilvl w:val="0"/>
          <w:numId w:val="1"/>
        </w:numPr>
        <w:tabs>
          <w:tab w:val="left" w:pos="840"/>
        </w:tabs>
        <w:kinsoku w:val="0"/>
        <w:overflowPunct w:val="0"/>
        <w:spacing w:line="254" w:lineRule="auto"/>
        <w:ind w:right="223"/>
        <w:rPr>
          <w:rFonts w:ascii="Segoe UI" w:hAnsi="Segoe UI" w:cs="Segoe UI"/>
          <w:b/>
          <w:sz w:val="24"/>
          <w:szCs w:val="24"/>
        </w:rPr>
      </w:pPr>
      <w:r w:rsidRPr="00FD4B81">
        <w:rPr>
          <w:rFonts w:ascii="Segoe UI" w:hAnsi="Segoe UI" w:cs="Segoe UI"/>
          <w:b/>
          <w:spacing w:val="1"/>
          <w:w w:val="105"/>
          <w:sz w:val="24"/>
          <w:szCs w:val="24"/>
        </w:rPr>
        <w:t>Put</w:t>
      </w:r>
      <w:r w:rsidRPr="00FD4B81">
        <w:rPr>
          <w:rFonts w:ascii="Segoe UI" w:hAnsi="Segoe UI" w:cs="Segoe UI"/>
          <w:b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/>
          <w:spacing w:val="1"/>
          <w:w w:val="105"/>
          <w:sz w:val="24"/>
          <w:szCs w:val="24"/>
        </w:rPr>
        <w:t>your</w:t>
      </w:r>
      <w:r w:rsidRPr="00FD4B81">
        <w:rPr>
          <w:rFonts w:ascii="Segoe UI" w:hAnsi="Segoe UI" w:cs="Segoe UI"/>
          <w:b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/>
          <w:spacing w:val="1"/>
          <w:w w:val="105"/>
          <w:sz w:val="24"/>
          <w:szCs w:val="24"/>
        </w:rPr>
        <w:t>HTML</w:t>
      </w:r>
      <w:r w:rsidRPr="00FD4B81">
        <w:rPr>
          <w:rFonts w:ascii="Segoe UI" w:hAnsi="Segoe UI" w:cs="Segoe UI"/>
          <w:b/>
          <w:spacing w:val="-7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/>
          <w:spacing w:val="1"/>
          <w:w w:val="105"/>
          <w:sz w:val="24"/>
          <w:szCs w:val="24"/>
        </w:rPr>
        <w:t>pages,</w:t>
      </w:r>
      <w:r w:rsidRPr="00FD4B81">
        <w:rPr>
          <w:rFonts w:ascii="Segoe UI" w:hAnsi="Segoe UI" w:cs="Segoe UI"/>
          <w:b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/>
          <w:spacing w:val="1"/>
          <w:w w:val="105"/>
          <w:sz w:val="24"/>
          <w:szCs w:val="24"/>
        </w:rPr>
        <w:t>CSS</w:t>
      </w:r>
      <w:r w:rsidRPr="00FD4B81">
        <w:rPr>
          <w:rFonts w:ascii="Segoe UI" w:hAnsi="Segoe UI" w:cs="Segoe UI"/>
          <w:b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/>
          <w:w w:val="105"/>
          <w:sz w:val="24"/>
          <w:szCs w:val="24"/>
        </w:rPr>
        <w:t>files</w:t>
      </w:r>
      <w:r w:rsidRPr="00FD4B81">
        <w:rPr>
          <w:rFonts w:ascii="Segoe UI" w:hAnsi="Segoe UI" w:cs="Segoe UI"/>
          <w:b/>
          <w:spacing w:val="-7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/>
          <w:spacing w:val="1"/>
          <w:w w:val="105"/>
          <w:sz w:val="24"/>
          <w:szCs w:val="24"/>
        </w:rPr>
        <w:t>and</w:t>
      </w:r>
      <w:r w:rsidRPr="00FD4B81">
        <w:rPr>
          <w:rFonts w:ascii="Segoe UI" w:hAnsi="Segoe UI" w:cs="Segoe UI"/>
          <w:b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/>
          <w:spacing w:val="1"/>
          <w:w w:val="105"/>
          <w:sz w:val="24"/>
          <w:szCs w:val="24"/>
        </w:rPr>
        <w:t>images</w:t>
      </w:r>
      <w:r w:rsidRPr="00FD4B81">
        <w:rPr>
          <w:rFonts w:ascii="Segoe UI" w:hAnsi="Segoe UI" w:cs="Segoe UI"/>
          <w:b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/>
          <w:w w:val="105"/>
          <w:sz w:val="24"/>
          <w:szCs w:val="24"/>
        </w:rPr>
        <w:t>into</w:t>
      </w:r>
      <w:r w:rsidRPr="00FD4B81">
        <w:rPr>
          <w:rFonts w:ascii="Segoe UI" w:hAnsi="Segoe UI" w:cs="Segoe UI"/>
          <w:b/>
          <w:spacing w:val="-7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/>
          <w:w w:val="105"/>
          <w:sz w:val="24"/>
          <w:szCs w:val="24"/>
        </w:rPr>
        <w:t>a</w:t>
      </w:r>
      <w:r w:rsidRPr="00FD4B81">
        <w:rPr>
          <w:rFonts w:ascii="Segoe UI" w:hAnsi="Segoe UI" w:cs="Segoe UI"/>
          <w:b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/>
          <w:spacing w:val="1"/>
          <w:w w:val="105"/>
          <w:sz w:val="24"/>
          <w:szCs w:val="24"/>
        </w:rPr>
        <w:t>folder</w:t>
      </w:r>
      <w:r w:rsidRPr="00FD4B81">
        <w:rPr>
          <w:rFonts w:ascii="Segoe UI" w:hAnsi="Segoe UI" w:cs="Segoe UI"/>
          <w:b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/>
          <w:w w:val="105"/>
          <w:sz w:val="24"/>
          <w:szCs w:val="24"/>
        </w:rPr>
        <w:t>labeled</w:t>
      </w:r>
      <w:r w:rsidRPr="00FD4B81">
        <w:rPr>
          <w:rFonts w:ascii="Segoe UI" w:hAnsi="Segoe UI" w:cs="Segoe UI"/>
          <w:b/>
          <w:spacing w:val="-7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/>
          <w:w w:val="105"/>
          <w:sz w:val="24"/>
          <w:szCs w:val="24"/>
        </w:rPr>
        <w:t>with</w:t>
      </w:r>
      <w:r w:rsidRPr="00FD4B81">
        <w:rPr>
          <w:rFonts w:ascii="Segoe UI" w:hAnsi="Segoe UI" w:cs="Segoe UI"/>
          <w:b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/>
          <w:spacing w:val="1"/>
          <w:w w:val="105"/>
          <w:sz w:val="24"/>
          <w:szCs w:val="24"/>
        </w:rPr>
        <w:t>your</w:t>
      </w:r>
      <w:r w:rsidRPr="00FD4B81">
        <w:rPr>
          <w:rFonts w:ascii="Segoe UI" w:hAnsi="Segoe UI" w:cs="Segoe UI"/>
          <w:b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/>
          <w:w w:val="105"/>
          <w:sz w:val="24"/>
          <w:szCs w:val="24"/>
        </w:rPr>
        <w:t>first</w:t>
      </w:r>
      <w:r w:rsidRPr="00FD4B81">
        <w:rPr>
          <w:rFonts w:ascii="Segoe UI" w:hAnsi="Segoe UI" w:cs="Segoe UI"/>
          <w:b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/>
          <w:spacing w:val="1"/>
          <w:w w:val="105"/>
          <w:sz w:val="24"/>
          <w:szCs w:val="24"/>
        </w:rPr>
        <w:t>and</w:t>
      </w:r>
      <w:r w:rsidR="00976E8F" w:rsidRPr="00FD4B81">
        <w:rPr>
          <w:rFonts w:ascii="Segoe UI" w:hAnsi="Segoe UI" w:cs="Segoe UI"/>
          <w:b/>
          <w:spacing w:val="54"/>
          <w:w w:val="103"/>
          <w:sz w:val="24"/>
          <w:szCs w:val="24"/>
        </w:rPr>
        <w:t xml:space="preserve"> </w:t>
      </w:r>
      <w:r w:rsidRPr="00FD4B81">
        <w:rPr>
          <w:rFonts w:ascii="Segoe UI" w:hAnsi="Segoe UI" w:cs="Segoe UI"/>
          <w:b/>
          <w:w w:val="105"/>
          <w:sz w:val="24"/>
          <w:szCs w:val="24"/>
        </w:rPr>
        <w:t>last</w:t>
      </w:r>
      <w:r w:rsidRPr="00FD4B81">
        <w:rPr>
          <w:rFonts w:ascii="Segoe UI" w:hAnsi="Segoe UI" w:cs="Segoe UI"/>
          <w:b/>
          <w:spacing w:val="-1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/>
          <w:spacing w:val="1"/>
          <w:w w:val="105"/>
          <w:sz w:val="24"/>
          <w:szCs w:val="24"/>
        </w:rPr>
        <w:t>name</w:t>
      </w:r>
      <w:r w:rsidRPr="00FD4B81">
        <w:rPr>
          <w:rFonts w:ascii="Segoe UI" w:hAnsi="Segoe UI" w:cs="Segoe UI"/>
          <w:b/>
          <w:spacing w:val="-16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/>
          <w:spacing w:val="1"/>
          <w:w w:val="105"/>
          <w:sz w:val="24"/>
          <w:szCs w:val="24"/>
        </w:rPr>
        <w:t>and</w:t>
      </w:r>
      <w:r w:rsidRPr="00FD4B81">
        <w:rPr>
          <w:rFonts w:ascii="Segoe UI" w:hAnsi="Segoe UI" w:cs="Segoe UI"/>
          <w:b/>
          <w:spacing w:val="-17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/>
          <w:w w:val="105"/>
          <w:sz w:val="24"/>
          <w:szCs w:val="24"/>
        </w:rPr>
        <w:t>final</w:t>
      </w:r>
      <w:r w:rsidRPr="00FD4B81">
        <w:rPr>
          <w:rFonts w:ascii="Segoe UI" w:hAnsi="Segoe UI" w:cs="Segoe UI"/>
          <w:b/>
          <w:spacing w:val="-17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/>
          <w:spacing w:val="1"/>
          <w:w w:val="105"/>
          <w:sz w:val="24"/>
          <w:szCs w:val="24"/>
        </w:rPr>
        <w:t>project.</w:t>
      </w:r>
      <w:r w:rsidRPr="00FD4B81">
        <w:rPr>
          <w:rFonts w:ascii="Segoe UI" w:hAnsi="Segoe UI" w:cs="Segoe UI"/>
          <w:b/>
          <w:spacing w:val="-17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/>
          <w:bCs/>
          <w:spacing w:val="1"/>
          <w:w w:val="105"/>
          <w:sz w:val="24"/>
          <w:szCs w:val="24"/>
        </w:rPr>
        <w:t>Folder</w:t>
      </w:r>
      <w:r w:rsidRPr="00FD4B81">
        <w:rPr>
          <w:rFonts w:ascii="Segoe UI" w:hAnsi="Segoe UI" w:cs="Segoe UI"/>
          <w:b/>
          <w:bCs/>
          <w:spacing w:val="-16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/>
          <w:bCs/>
          <w:spacing w:val="1"/>
          <w:w w:val="105"/>
          <w:sz w:val="24"/>
          <w:szCs w:val="24"/>
        </w:rPr>
        <w:t>Name:</w:t>
      </w:r>
      <w:r w:rsidRPr="00FD4B81">
        <w:rPr>
          <w:rFonts w:ascii="Segoe UI" w:hAnsi="Segoe UI" w:cs="Segoe UI"/>
          <w:b/>
          <w:bCs/>
          <w:spacing w:val="-17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/>
          <w:bCs/>
          <w:spacing w:val="1"/>
          <w:w w:val="105"/>
          <w:sz w:val="24"/>
          <w:szCs w:val="24"/>
        </w:rPr>
        <w:t>YourName-FinalProject</w:t>
      </w:r>
    </w:p>
    <w:p w14:paraId="4C7AD41D" w14:textId="77777777" w:rsidR="00070720" w:rsidRPr="00FD4B81" w:rsidRDefault="00070720" w:rsidP="00070720">
      <w:pPr>
        <w:pStyle w:val="BodyText"/>
        <w:numPr>
          <w:ilvl w:val="0"/>
          <w:numId w:val="1"/>
        </w:numPr>
        <w:tabs>
          <w:tab w:val="left" w:pos="840"/>
        </w:tabs>
        <w:kinsoku w:val="0"/>
        <w:overflowPunct w:val="0"/>
        <w:spacing w:line="249" w:lineRule="auto"/>
        <w:ind w:right="669"/>
        <w:rPr>
          <w:rFonts w:ascii="Segoe UI" w:hAnsi="Segoe UI" w:cs="Segoe UI"/>
          <w:sz w:val="24"/>
          <w:szCs w:val="24"/>
        </w:rPr>
      </w:pPr>
      <w:r w:rsidRPr="00FD4B81">
        <w:rPr>
          <w:rFonts w:ascii="Segoe UI" w:hAnsi="Segoe UI" w:cs="Segoe UI"/>
          <w:w w:val="105"/>
          <w:sz w:val="24"/>
          <w:szCs w:val="24"/>
        </w:rPr>
        <w:t>Zip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the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folder.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Upload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the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folder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via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the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link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in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Blackboard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to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“Final</w:t>
      </w:r>
      <w:r w:rsidR="00E61456" w:rsidRPr="00FD4B81">
        <w:rPr>
          <w:rFonts w:ascii="Segoe UI" w:hAnsi="Segoe UI" w:cs="Segoe UI"/>
          <w:spacing w:val="49"/>
          <w:w w:val="103"/>
          <w:sz w:val="24"/>
          <w:szCs w:val="24"/>
        </w:rPr>
        <w:t xml:space="preserve"> </w:t>
      </w:r>
      <w:r w:rsidR="00113E69" w:rsidRPr="00FD4B81">
        <w:rPr>
          <w:rFonts w:ascii="Segoe UI" w:hAnsi="Segoe UI" w:cs="Segoe UI"/>
          <w:spacing w:val="1"/>
          <w:w w:val="105"/>
          <w:sz w:val="24"/>
          <w:szCs w:val="24"/>
        </w:rPr>
        <w:t>Project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”</w:t>
      </w:r>
    </w:p>
    <w:p w14:paraId="1F282EE2" w14:textId="77777777" w:rsidR="00070720" w:rsidRPr="00FD4B81" w:rsidRDefault="00070720" w:rsidP="00070720">
      <w:pPr>
        <w:pStyle w:val="BodyText"/>
        <w:kinsoku w:val="0"/>
        <w:overflowPunct w:val="0"/>
        <w:spacing w:before="7"/>
        <w:ind w:left="0" w:firstLine="0"/>
        <w:rPr>
          <w:rFonts w:ascii="Segoe UI" w:hAnsi="Segoe UI" w:cs="Segoe UI"/>
          <w:sz w:val="24"/>
          <w:szCs w:val="24"/>
        </w:rPr>
      </w:pPr>
    </w:p>
    <w:p w14:paraId="639B5F7A" w14:textId="273C4B21" w:rsidR="00070720" w:rsidRPr="00FD4B81" w:rsidRDefault="00070720" w:rsidP="00070720">
      <w:pPr>
        <w:pStyle w:val="BodyText"/>
        <w:kinsoku w:val="0"/>
        <w:overflowPunct w:val="0"/>
        <w:spacing w:line="252" w:lineRule="auto"/>
        <w:ind w:left="120" w:right="150" w:firstLine="0"/>
        <w:rPr>
          <w:rFonts w:ascii="Segoe UI" w:hAnsi="Segoe UI" w:cs="Segoe UI"/>
          <w:sz w:val="24"/>
          <w:szCs w:val="24"/>
        </w:rPr>
      </w:pPr>
      <w:r w:rsidRPr="00FD4B81">
        <w:rPr>
          <w:rFonts w:ascii="Segoe UI" w:hAnsi="Segoe UI" w:cs="Segoe UI"/>
          <w:w w:val="105"/>
          <w:sz w:val="24"/>
          <w:szCs w:val="24"/>
        </w:rPr>
        <w:t>It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is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up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to</w:t>
      </w:r>
      <w:r w:rsidRPr="00FD4B81">
        <w:rPr>
          <w:rFonts w:ascii="Segoe UI" w:hAnsi="Segoe UI" w:cs="Segoe UI"/>
          <w:spacing w:val="-7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you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to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be</w:t>
      </w:r>
      <w:r w:rsidRPr="00FD4B81">
        <w:rPr>
          <w:rFonts w:ascii="Segoe UI" w:hAnsi="Segoe UI" w:cs="Segoe UI"/>
          <w:spacing w:val="-7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sure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your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assignment</w:t>
      </w:r>
      <w:r w:rsidRPr="00FD4B81">
        <w:rPr>
          <w:rFonts w:ascii="Segoe UI" w:hAnsi="Segoe UI" w:cs="Segoe UI"/>
          <w:spacing w:val="-9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has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uploaded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to</w:t>
      </w:r>
      <w:r w:rsidRPr="00FD4B81">
        <w:rPr>
          <w:rFonts w:ascii="Segoe UI" w:hAnsi="Segoe UI" w:cs="Segoe UI"/>
          <w:spacing w:val="-7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Blackboard</w:t>
      </w:r>
      <w:r w:rsidRPr="00FD4B81">
        <w:rPr>
          <w:rFonts w:ascii="Segoe UI" w:hAnsi="Segoe UI" w:cs="Segoe UI"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correctly</w:t>
      </w:r>
      <w:r w:rsidR="003F1300" w:rsidRPr="00FD4B81">
        <w:rPr>
          <w:rFonts w:ascii="Segoe UI" w:hAnsi="Segoe UI" w:cs="Segoe UI"/>
          <w:w w:val="105"/>
          <w:sz w:val="24"/>
          <w:szCs w:val="24"/>
        </w:rPr>
        <w:t xml:space="preserve">. To verify,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download</w:t>
      </w:r>
      <w:r w:rsidRPr="00FD4B81">
        <w:rPr>
          <w:rFonts w:ascii="Segoe UI" w:hAnsi="Segoe UI" w:cs="Segoe UI"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&amp;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Cs/>
          <w:spacing w:val="1"/>
          <w:w w:val="105"/>
          <w:sz w:val="24"/>
          <w:szCs w:val="24"/>
        </w:rPr>
        <w:t>unzip</w:t>
      </w:r>
      <w:r w:rsidRPr="00FD4B81">
        <w:rPr>
          <w:rFonts w:ascii="Segoe UI" w:hAnsi="Segoe UI" w:cs="Segoe UI"/>
          <w:bCs/>
          <w:spacing w:val="-8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your</w:t>
      </w:r>
      <w:r w:rsidRPr="00FD4B81">
        <w:rPr>
          <w:rFonts w:ascii="Segoe UI" w:hAnsi="Segoe UI" w:cs="Segoe UI"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project</w:t>
      </w:r>
      <w:r w:rsidRPr="00FD4B81">
        <w:rPr>
          <w:rFonts w:ascii="Segoe UI" w:hAnsi="Segoe UI" w:cs="Segoe UI"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after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spacing w:val="1"/>
          <w:w w:val="105"/>
          <w:sz w:val="24"/>
          <w:szCs w:val="24"/>
        </w:rPr>
        <w:t>submitting</w:t>
      </w:r>
      <w:r w:rsidRPr="00FD4B81">
        <w:rPr>
          <w:rFonts w:ascii="Segoe UI" w:hAnsi="Segoe UI" w:cs="Segoe UI"/>
          <w:spacing w:val="-11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w w:val="105"/>
          <w:sz w:val="24"/>
          <w:szCs w:val="24"/>
        </w:rPr>
        <w:t>it.</w:t>
      </w:r>
      <w:r w:rsidRPr="00FD4B81">
        <w:rPr>
          <w:rFonts w:ascii="Segoe UI" w:hAnsi="Segoe UI" w:cs="Segoe UI"/>
          <w:spacing w:val="-10"/>
          <w:w w:val="105"/>
          <w:sz w:val="24"/>
          <w:szCs w:val="24"/>
        </w:rPr>
        <w:t xml:space="preserve"> </w:t>
      </w:r>
    </w:p>
    <w:p w14:paraId="5AAAC12E" w14:textId="77777777" w:rsidR="00070720" w:rsidRPr="00FD4B81" w:rsidRDefault="00070720" w:rsidP="00070720">
      <w:pPr>
        <w:pStyle w:val="BodyText"/>
        <w:kinsoku w:val="0"/>
        <w:overflowPunct w:val="0"/>
        <w:spacing w:before="11"/>
        <w:ind w:left="0" w:firstLine="0"/>
        <w:rPr>
          <w:rFonts w:ascii="Segoe UI" w:hAnsi="Segoe UI" w:cs="Segoe UI"/>
          <w:sz w:val="24"/>
          <w:szCs w:val="24"/>
        </w:rPr>
      </w:pPr>
    </w:p>
    <w:p w14:paraId="63C1F732" w14:textId="3ED3A566" w:rsidR="00070720" w:rsidRPr="00FD4B81" w:rsidRDefault="00070720" w:rsidP="005D0D5A">
      <w:pPr>
        <w:pStyle w:val="BodyText"/>
        <w:kinsoku w:val="0"/>
        <w:overflowPunct w:val="0"/>
        <w:spacing w:line="254" w:lineRule="auto"/>
        <w:ind w:left="120" w:right="150" w:firstLine="0"/>
        <w:rPr>
          <w:rFonts w:ascii="Segoe UI" w:hAnsi="Segoe UI" w:cs="Segoe UI"/>
          <w:bCs/>
          <w:sz w:val="24"/>
          <w:szCs w:val="24"/>
        </w:rPr>
        <w:sectPr w:rsidR="00070720" w:rsidRPr="00FD4B81" w:rsidSect="00FD4B81">
          <w:type w:val="continuous"/>
          <w:pgSz w:w="12240" w:h="15840"/>
          <w:pgMar w:top="720" w:right="720" w:bottom="720" w:left="720" w:header="720" w:footer="720" w:gutter="0"/>
          <w:cols w:space="720"/>
          <w:noEndnote/>
          <w:docGrid w:linePitch="326"/>
        </w:sectPr>
      </w:pPr>
      <w:r w:rsidRPr="00FD4B81">
        <w:rPr>
          <w:rFonts w:ascii="Segoe UI" w:hAnsi="Segoe UI" w:cs="Segoe UI"/>
          <w:b/>
          <w:iCs/>
          <w:spacing w:val="1"/>
          <w:w w:val="105"/>
          <w:sz w:val="24"/>
          <w:szCs w:val="24"/>
        </w:rPr>
        <w:t>Questions?</w:t>
      </w:r>
      <w:r w:rsidRPr="00FD4B81">
        <w:rPr>
          <w:rFonts w:ascii="Segoe UI" w:hAnsi="Segoe UI" w:cs="Segoe UI"/>
          <w:bCs/>
          <w:iCs/>
          <w:spacing w:val="-15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Cs/>
          <w:iCs/>
          <w:spacing w:val="1"/>
          <w:w w:val="105"/>
          <w:sz w:val="24"/>
          <w:szCs w:val="24"/>
        </w:rPr>
        <w:t>Email</w:t>
      </w:r>
      <w:r w:rsidRPr="00FD4B81">
        <w:rPr>
          <w:rFonts w:ascii="Segoe UI" w:hAnsi="Segoe UI" w:cs="Segoe UI"/>
          <w:bCs/>
          <w:iCs/>
          <w:spacing w:val="-15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Cs/>
          <w:iCs/>
          <w:spacing w:val="1"/>
          <w:w w:val="105"/>
          <w:sz w:val="24"/>
          <w:szCs w:val="24"/>
        </w:rPr>
        <w:t>me</w:t>
      </w:r>
      <w:r w:rsidRPr="00FD4B81">
        <w:rPr>
          <w:rFonts w:ascii="Segoe UI" w:hAnsi="Segoe UI" w:cs="Segoe UI"/>
          <w:bCs/>
          <w:iCs/>
          <w:spacing w:val="-15"/>
          <w:w w:val="105"/>
          <w:sz w:val="24"/>
          <w:szCs w:val="24"/>
        </w:rPr>
        <w:t xml:space="preserve"> </w:t>
      </w:r>
      <w:r w:rsidRPr="00FD4B81">
        <w:rPr>
          <w:rFonts w:ascii="Segoe UI" w:hAnsi="Segoe UI" w:cs="Segoe UI"/>
          <w:bCs/>
          <w:iCs/>
          <w:w w:val="105"/>
          <w:sz w:val="24"/>
          <w:szCs w:val="24"/>
        </w:rPr>
        <w:t>at</w:t>
      </w:r>
      <w:r w:rsidRPr="00FD4B81">
        <w:rPr>
          <w:rFonts w:ascii="Segoe UI" w:hAnsi="Segoe UI" w:cs="Segoe UI"/>
          <w:bCs/>
          <w:iCs/>
          <w:spacing w:val="-15"/>
          <w:w w:val="105"/>
          <w:sz w:val="24"/>
          <w:szCs w:val="24"/>
        </w:rPr>
        <w:t xml:space="preserve"> </w:t>
      </w:r>
      <w:r w:rsidR="00926F45" w:rsidRPr="00FD4B81">
        <w:rPr>
          <w:rFonts w:ascii="Segoe UI" w:hAnsi="Segoe UI" w:cs="Segoe UI"/>
          <w:b/>
          <w:iCs/>
          <w:spacing w:val="1"/>
          <w:w w:val="105"/>
          <w:sz w:val="24"/>
          <w:szCs w:val="24"/>
        </w:rPr>
        <w:t>mhardwick@niagaracollege.c</w:t>
      </w:r>
      <w:r w:rsidR="001D75E8" w:rsidRPr="00FD4B81">
        <w:rPr>
          <w:rFonts w:ascii="Segoe UI" w:hAnsi="Segoe UI" w:cs="Segoe UI"/>
          <w:b/>
          <w:iCs/>
          <w:spacing w:val="1"/>
          <w:w w:val="105"/>
          <w:sz w:val="24"/>
          <w:szCs w:val="24"/>
        </w:rPr>
        <w:t>a</w:t>
      </w:r>
    </w:p>
    <w:p w14:paraId="2335322D" w14:textId="77777777" w:rsidR="00CF2B30" w:rsidRPr="00926F45" w:rsidRDefault="00CF2B30" w:rsidP="00070720">
      <w:pPr>
        <w:pStyle w:val="Heading3"/>
        <w:tabs>
          <w:tab w:val="left" w:pos="840"/>
        </w:tabs>
        <w:kinsoku w:val="0"/>
        <w:overflowPunct w:val="0"/>
        <w:spacing w:before="57" w:line="249" w:lineRule="auto"/>
        <w:ind w:left="0" w:right="150" w:firstLine="0"/>
        <w:rPr>
          <w:rFonts w:ascii="Avenir Book" w:hAnsi="Avenir Book"/>
          <w:b w:val="0"/>
          <w:bCs w:val="0"/>
        </w:rPr>
      </w:pPr>
    </w:p>
    <w:sectPr w:rsidR="00CF2B30" w:rsidRPr="00926F45">
      <w:pgSz w:w="12240" w:h="15840"/>
      <w:pgMar w:top="1120" w:right="1100" w:bottom="280" w:left="1680" w:header="720" w:footer="720" w:gutter="0"/>
      <w:cols w:space="720" w:equalWidth="0">
        <w:col w:w="94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Ô"/>
      <w:lvlJc w:val="left"/>
      <w:pPr>
        <w:ind w:left="860" w:hanging="360"/>
      </w:pPr>
      <w:rPr>
        <w:rFonts w:ascii="Symbol" w:hAnsi="Symbol"/>
        <w:b w:val="0"/>
        <w:w w:val="103"/>
        <w:sz w:val="19"/>
      </w:rPr>
    </w:lvl>
    <w:lvl w:ilvl="1">
      <w:numFmt w:val="bullet"/>
      <w:lvlText w:val="Ô"/>
      <w:lvlJc w:val="left"/>
      <w:pPr>
        <w:ind w:left="1730" w:hanging="360"/>
      </w:pPr>
    </w:lvl>
    <w:lvl w:ilvl="2">
      <w:numFmt w:val="bullet"/>
      <w:lvlText w:val="Ô"/>
      <w:lvlJc w:val="left"/>
      <w:pPr>
        <w:ind w:left="2600" w:hanging="360"/>
      </w:pPr>
    </w:lvl>
    <w:lvl w:ilvl="3">
      <w:numFmt w:val="bullet"/>
      <w:lvlText w:val="Ô"/>
      <w:lvlJc w:val="left"/>
      <w:pPr>
        <w:ind w:left="3470" w:hanging="360"/>
      </w:pPr>
    </w:lvl>
    <w:lvl w:ilvl="4">
      <w:numFmt w:val="bullet"/>
      <w:lvlText w:val="Ô"/>
      <w:lvlJc w:val="left"/>
      <w:pPr>
        <w:ind w:left="4340" w:hanging="360"/>
      </w:pPr>
    </w:lvl>
    <w:lvl w:ilvl="5">
      <w:numFmt w:val="bullet"/>
      <w:lvlText w:val="Ô"/>
      <w:lvlJc w:val="left"/>
      <w:pPr>
        <w:ind w:left="5210" w:hanging="360"/>
      </w:pPr>
    </w:lvl>
    <w:lvl w:ilvl="6">
      <w:numFmt w:val="bullet"/>
      <w:lvlText w:val="Ô"/>
      <w:lvlJc w:val="left"/>
      <w:pPr>
        <w:ind w:left="6080" w:hanging="360"/>
      </w:pPr>
    </w:lvl>
    <w:lvl w:ilvl="7">
      <w:numFmt w:val="bullet"/>
      <w:lvlText w:val="Ô"/>
      <w:lvlJc w:val="left"/>
      <w:pPr>
        <w:ind w:left="6950" w:hanging="360"/>
      </w:pPr>
    </w:lvl>
    <w:lvl w:ilvl="8">
      <w:numFmt w:val="bullet"/>
      <w:lvlText w:val="Ô"/>
      <w:lvlJc w:val="left"/>
      <w:pPr>
        <w:ind w:left="7820" w:hanging="360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860" w:hanging="360"/>
      </w:pPr>
      <w:rPr>
        <w:rFonts w:ascii="Verdana" w:hAnsi="Verdana"/>
        <w:b/>
        <w:spacing w:val="2"/>
        <w:w w:val="103"/>
        <w:sz w:val="19"/>
      </w:rPr>
    </w:lvl>
    <w:lvl w:ilvl="1">
      <w:numFmt w:val="bullet"/>
      <w:lvlText w:val="Ô"/>
      <w:lvlJc w:val="left"/>
      <w:pPr>
        <w:ind w:left="1730" w:hanging="360"/>
      </w:pPr>
    </w:lvl>
    <w:lvl w:ilvl="2">
      <w:numFmt w:val="bullet"/>
      <w:lvlText w:val="Ô"/>
      <w:lvlJc w:val="left"/>
      <w:pPr>
        <w:ind w:left="2600" w:hanging="360"/>
      </w:pPr>
    </w:lvl>
    <w:lvl w:ilvl="3">
      <w:numFmt w:val="bullet"/>
      <w:lvlText w:val="Ô"/>
      <w:lvlJc w:val="left"/>
      <w:pPr>
        <w:ind w:left="3470" w:hanging="360"/>
      </w:pPr>
    </w:lvl>
    <w:lvl w:ilvl="4">
      <w:numFmt w:val="bullet"/>
      <w:lvlText w:val="Ô"/>
      <w:lvlJc w:val="left"/>
      <w:pPr>
        <w:ind w:left="4340" w:hanging="360"/>
      </w:pPr>
    </w:lvl>
    <w:lvl w:ilvl="5">
      <w:numFmt w:val="bullet"/>
      <w:lvlText w:val="Ô"/>
      <w:lvlJc w:val="left"/>
      <w:pPr>
        <w:ind w:left="5210" w:hanging="360"/>
      </w:pPr>
    </w:lvl>
    <w:lvl w:ilvl="6">
      <w:numFmt w:val="bullet"/>
      <w:lvlText w:val="Ô"/>
      <w:lvlJc w:val="left"/>
      <w:pPr>
        <w:ind w:left="6080" w:hanging="360"/>
      </w:pPr>
    </w:lvl>
    <w:lvl w:ilvl="7">
      <w:numFmt w:val="bullet"/>
      <w:lvlText w:val="Ô"/>
      <w:lvlJc w:val="left"/>
      <w:pPr>
        <w:ind w:left="6950" w:hanging="360"/>
      </w:pPr>
    </w:lvl>
    <w:lvl w:ilvl="8">
      <w:numFmt w:val="bullet"/>
      <w:lvlText w:val="Ô"/>
      <w:lvlJc w:val="left"/>
      <w:pPr>
        <w:ind w:left="7820" w:hanging="360"/>
      </w:pPr>
    </w:lvl>
  </w:abstractNum>
  <w:abstractNum w:abstractNumId="2" w15:restartNumberingAfterBreak="0">
    <w:nsid w:val="00000404"/>
    <w:multiLevelType w:val="multilevel"/>
    <w:tmpl w:val="00000887"/>
    <w:lvl w:ilvl="0">
      <w:numFmt w:val="bullet"/>
      <w:lvlText w:val="-"/>
      <w:lvlJc w:val="left"/>
      <w:pPr>
        <w:ind w:left="860" w:hanging="360"/>
      </w:pPr>
      <w:rPr>
        <w:rFonts w:ascii="Verdana" w:hAnsi="Verdana"/>
        <w:b w:val="0"/>
        <w:w w:val="103"/>
        <w:sz w:val="19"/>
      </w:rPr>
    </w:lvl>
    <w:lvl w:ilvl="1">
      <w:numFmt w:val="bullet"/>
      <w:lvlText w:val="Ô"/>
      <w:lvlJc w:val="left"/>
      <w:pPr>
        <w:ind w:left="1730" w:hanging="360"/>
      </w:pPr>
    </w:lvl>
    <w:lvl w:ilvl="2">
      <w:numFmt w:val="bullet"/>
      <w:lvlText w:val="Ô"/>
      <w:lvlJc w:val="left"/>
      <w:pPr>
        <w:ind w:left="2600" w:hanging="360"/>
      </w:pPr>
    </w:lvl>
    <w:lvl w:ilvl="3">
      <w:numFmt w:val="bullet"/>
      <w:lvlText w:val="Ô"/>
      <w:lvlJc w:val="left"/>
      <w:pPr>
        <w:ind w:left="3470" w:hanging="360"/>
      </w:pPr>
    </w:lvl>
    <w:lvl w:ilvl="4">
      <w:numFmt w:val="bullet"/>
      <w:lvlText w:val="Ô"/>
      <w:lvlJc w:val="left"/>
      <w:pPr>
        <w:ind w:left="4340" w:hanging="360"/>
      </w:pPr>
    </w:lvl>
    <w:lvl w:ilvl="5">
      <w:numFmt w:val="bullet"/>
      <w:lvlText w:val="Ô"/>
      <w:lvlJc w:val="left"/>
      <w:pPr>
        <w:ind w:left="5210" w:hanging="360"/>
      </w:pPr>
    </w:lvl>
    <w:lvl w:ilvl="6">
      <w:numFmt w:val="bullet"/>
      <w:lvlText w:val="Ô"/>
      <w:lvlJc w:val="left"/>
      <w:pPr>
        <w:ind w:left="6080" w:hanging="360"/>
      </w:pPr>
    </w:lvl>
    <w:lvl w:ilvl="7">
      <w:numFmt w:val="bullet"/>
      <w:lvlText w:val="Ô"/>
      <w:lvlJc w:val="left"/>
      <w:pPr>
        <w:ind w:left="6950" w:hanging="360"/>
      </w:pPr>
    </w:lvl>
    <w:lvl w:ilvl="8">
      <w:numFmt w:val="bullet"/>
      <w:lvlText w:val="Ô"/>
      <w:lvlJc w:val="left"/>
      <w:pPr>
        <w:ind w:left="7820" w:hanging="360"/>
      </w:pPr>
    </w:lvl>
  </w:abstractNum>
  <w:abstractNum w:abstractNumId="3" w15:restartNumberingAfterBreak="0">
    <w:nsid w:val="00000405"/>
    <w:multiLevelType w:val="multilevel"/>
    <w:tmpl w:val="00000888"/>
    <w:lvl w:ilvl="0">
      <w:start w:val="1"/>
      <w:numFmt w:val="decimal"/>
      <w:lvlText w:val="%1."/>
      <w:lvlJc w:val="left"/>
      <w:pPr>
        <w:ind w:left="840" w:hanging="360"/>
      </w:pPr>
      <w:rPr>
        <w:rFonts w:ascii="Verdana" w:hAnsi="Verdana"/>
        <w:b w:val="0"/>
        <w:spacing w:val="2"/>
        <w:w w:val="103"/>
        <w:sz w:val="19"/>
      </w:rPr>
    </w:lvl>
    <w:lvl w:ilvl="1">
      <w:numFmt w:val="bullet"/>
      <w:lvlText w:val="Ô"/>
      <w:lvlJc w:val="left"/>
      <w:pPr>
        <w:ind w:left="1702" w:hanging="360"/>
      </w:pPr>
    </w:lvl>
    <w:lvl w:ilvl="2">
      <w:numFmt w:val="bullet"/>
      <w:lvlText w:val="Ô"/>
      <w:lvlJc w:val="left"/>
      <w:pPr>
        <w:ind w:left="2564" w:hanging="360"/>
      </w:pPr>
    </w:lvl>
    <w:lvl w:ilvl="3">
      <w:numFmt w:val="bullet"/>
      <w:lvlText w:val="Ô"/>
      <w:lvlJc w:val="left"/>
      <w:pPr>
        <w:ind w:left="3426" w:hanging="360"/>
      </w:pPr>
    </w:lvl>
    <w:lvl w:ilvl="4">
      <w:numFmt w:val="bullet"/>
      <w:lvlText w:val="Ô"/>
      <w:lvlJc w:val="left"/>
      <w:pPr>
        <w:ind w:left="4288" w:hanging="360"/>
      </w:pPr>
    </w:lvl>
    <w:lvl w:ilvl="5">
      <w:numFmt w:val="bullet"/>
      <w:lvlText w:val="Ô"/>
      <w:lvlJc w:val="left"/>
      <w:pPr>
        <w:ind w:left="5150" w:hanging="360"/>
      </w:pPr>
    </w:lvl>
    <w:lvl w:ilvl="6">
      <w:numFmt w:val="bullet"/>
      <w:lvlText w:val="Ô"/>
      <w:lvlJc w:val="left"/>
      <w:pPr>
        <w:ind w:left="6012" w:hanging="360"/>
      </w:pPr>
    </w:lvl>
    <w:lvl w:ilvl="7">
      <w:numFmt w:val="bullet"/>
      <w:lvlText w:val="Ô"/>
      <w:lvlJc w:val="left"/>
      <w:pPr>
        <w:ind w:left="6874" w:hanging="360"/>
      </w:pPr>
    </w:lvl>
    <w:lvl w:ilvl="8">
      <w:numFmt w:val="bullet"/>
      <w:lvlText w:val="Ô"/>
      <w:lvlJc w:val="left"/>
      <w:pPr>
        <w:ind w:left="7736" w:hanging="360"/>
      </w:pPr>
    </w:lvl>
  </w:abstractNum>
  <w:abstractNum w:abstractNumId="4" w15:restartNumberingAfterBreak="0">
    <w:nsid w:val="08363C70"/>
    <w:multiLevelType w:val="hybridMultilevel"/>
    <w:tmpl w:val="B1964D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73FF2"/>
    <w:multiLevelType w:val="hybridMultilevel"/>
    <w:tmpl w:val="E0D4D092"/>
    <w:lvl w:ilvl="0" w:tplc="58AC314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w w:val="105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065573">
    <w:abstractNumId w:val="3"/>
  </w:num>
  <w:num w:numId="2" w16cid:durableId="394940339">
    <w:abstractNumId w:val="2"/>
  </w:num>
  <w:num w:numId="3" w16cid:durableId="481970060">
    <w:abstractNumId w:val="1"/>
  </w:num>
  <w:num w:numId="4" w16cid:durableId="967274580">
    <w:abstractNumId w:val="0"/>
  </w:num>
  <w:num w:numId="5" w16cid:durableId="765806099">
    <w:abstractNumId w:val="4"/>
  </w:num>
  <w:num w:numId="6" w16cid:durableId="10700804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D0"/>
    <w:rsid w:val="00026105"/>
    <w:rsid w:val="0003751E"/>
    <w:rsid w:val="000474F6"/>
    <w:rsid w:val="00070720"/>
    <w:rsid w:val="00113E69"/>
    <w:rsid w:val="00137A68"/>
    <w:rsid w:val="001723D5"/>
    <w:rsid w:val="001D75E8"/>
    <w:rsid w:val="002E553C"/>
    <w:rsid w:val="00335C27"/>
    <w:rsid w:val="00376FBA"/>
    <w:rsid w:val="003937AB"/>
    <w:rsid w:val="003A3FED"/>
    <w:rsid w:val="003F1300"/>
    <w:rsid w:val="00425D17"/>
    <w:rsid w:val="004638BD"/>
    <w:rsid w:val="00474668"/>
    <w:rsid w:val="00491AFB"/>
    <w:rsid w:val="004B20E6"/>
    <w:rsid w:val="004C045F"/>
    <w:rsid w:val="004C4BCB"/>
    <w:rsid w:val="004C5480"/>
    <w:rsid w:val="00542C64"/>
    <w:rsid w:val="00546E46"/>
    <w:rsid w:val="00576005"/>
    <w:rsid w:val="00576DF4"/>
    <w:rsid w:val="005B4B45"/>
    <w:rsid w:val="005C13F8"/>
    <w:rsid w:val="005D0D5A"/>
    <w:rsid w:val="005F3BD0"/>
    <w:rsid w:val="00607F0A"/>
    <w:rsid w:val="00631A9E"/>
    <w:rsid w:val="00636614"/>
    <w:rsid w:val="006615C2"/>
    <w:rsid w:val="00683728"/>
    <w:rsid w:val="006A66A3"/>
    <w:rsid w:val="006B2005"/>
    <w:rsid w:val="00722F45"/>
    <w:rsid w:val="0073247B"/>
    <w:rsid w:val="00735864"/>
    <w:rsid w:val="00772D2E"/>
    <w:rsid w:val="00790D25"/>
    <w:rsid w:val="007942DD"/>
    <w:rsid w:val="007C2CC2"/>
    <w:rsid w:val="008416A5"/>
    <w:rsid w:val="008E4249"/>
    <w:rsid w:val="00926F45"/>
    <w:rsid w:val="00940B0C"/>
    <w:rsid w:val="009570BC"/>
    <w:rsid w:val="00976E8F"/>
    <w:rsid w:val="009E3885"/>
    <w:rsid w:val="00A07409"/>
    <w:rsid w:val="00A2172B"/>
    <w:rsid w:val="00A22481"/>
    <w:rsid w:val="00A26164"/>
    <w:rsid w:val="00A6340D"/>
    <w:rsid w:val="00A966E9"/>
    <w:rsid w:val="00AB7EF8"/>
    <w:rsid w:val="00AF4EF6"/>
    <w:rsid w:val="00B11980"/>
    <w:rsid w:val="00B52769"/>
    <w:rsid w:val="00B724E0"/>
    <w:rsid w:val="00B84E7D"/>
    <w:rsid w:val="00BA71D9"/>
    <w:rsid w:val="00BD3431"/>
    <w:rsid w:val="00BF07FD"/>
    <w:rsid w:val="00BF2873"/>
    <w:rsid w:val="00C55DC0"/>
    <w:rsid w:val="00C958CC"/>
    <w:rsid w:val="00CE56A2"/>
    <w:rsid w:val="00CF2B30"/>
    <w:rsid w:val="00D734E6"/>
    <w:rsid w:val="00DA5EED"/>
    <w:rsid w:val="00DE3730"/>
    <w:rsid w:val="00E43095"/>
    <w:rsid w:val="00E61456"/>
    <w:rsid w:val="00E6443E"/>
    <w:rsid w:val="00EA4157"/>
    <w:rsid w:val="00ED49DC"/>
    <w:rsid w:val="00EE13DF"/>
    <w:rsid w:val="00F47791"/>
    <w:rsid w:val="00F6239C"/>
    <w:rsid w:val="00FA7279"/>
    <w:rsid w:val="00FB6E98"/>
    <w:rsid w:val="00FD4B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B3482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1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ind w:left="140"/>
      <w:outlineLvl w:val="0"/>
    </w:pPr>
    <w:rPr>
      <w:rFonts w:ascii="Verdana" w:hAnsi="Verdana" w:cs="Verdana"/>
      <w:b/>
      <w:bCs/>
      <w:sz w:val="31"/>
      <w:szCs w:val="31"/>
    </w:rPr>
  </w:style>
  <w:style w:type="paragraph" w:styleId="Heading2">
    <w:name w:val="heading 2"/>
    <w:basedOn w:val="Normal"/>
    <w:next w:val="Normal"/>
    <w:link w:val="Heading2Char"/>
    <w:uiPriority w:val="99"/>
    <w:qFormat/>
    <w:pPr>
      <w:ind w:left="120"/>
      <w:outlineLvl w:val="1"/>
    </w:pPr>
    <w:rPr>
      <w:rFonts w:ascii="Verdana" w:hAnsi="Verdana" w:cs="Verdan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ind w:left="860" w:hanging="360"/>
      <w:outlineLvl w:val="2"/>
    </w:pPr>
    <w:rPr>
      <w:rFonts w:ascii="Verdana" w:hAnsi="Verdana" w:cs="Verdana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libri" w:eastAsia="Times New Roman" w:hAnsi="Calibri" w:cs="Times New Roman"/>
      <w:b/>
      <w:bCs/>
      <w:kern w:val="32"/>
      <w:sz w:val="32"/>
    </w:rPr>
  </w:style>
  <w:style w:type="character" w:customStyle="1" w:styleId="Heading2Char">
    <w:name w:val="Heading 2 Char"/>
    <w:link w:val="Heading2"/>
    <w:uiPriority w:val="99"/>
    <w:semiHidden/>
    <w:locked/>
    <w:rPr>
      <w:rFonts w:ascii="Calibri" w:eastAsia="Times New Roman" w:hAnsi="Calibri" w:cs="Times New Roman"/>
      <w:b/>
      <w:bCs/>
      <w:i/>
      <w:iCs/>
      <w:sz w:val="28"/>
    </w:rPr>
  </w:style>
  <w:style w:type="character" w:customStyle="1" w:styleId="Heading3Char">
    <w:name w:val="Heading 3 Char"/>
    <w:link w:val="Heading3"/>
    <w:uiPriority w:val="99"/>
    <w:semiHidden/>
    <w:locked/>
    <w:rPr>
      <w:rFonts w:ascii="Calibri" w:eastAsia="Times New Roman" w:hAnsi="Calibri" w:cs="Times New Roman"/>
      <w:b/>
      <w:bCs/>
      <w:sz w:val="26"/>
    </w:rPr>
  </w:style>
  <w:style w:type="paragraph" w:styleId="BodyText">
    <w:name w:val="Body Text"/>
    <w:basedOn w:val="Normal"/>
    <w:link w:val="BodyTextChar"/>
    <w:uiPriority w:val="99"/>
    <w:pPr>
      <w:ind w:left="860" w:hanging="360"/>
    </w:pPr>
    <w:rPr>
      <w:rFonts w:ascii="Verdana" w:hAnsi="Verdana" w:cs="Verdana"/>
      <w:sz w:val="19"/>
      <w:szCs w:val="19"/>
    </w:rPr>
  </w:style>
  <w:style w:type="character" w:customStyle="1" w:styleId="BodyTextChar">
    <w:name w:val="Body Text Char"/>
    <w:link w:val="BodyText"/>
    <w:uiPriority w:val="99"/>
    <w:locked/>
    <w:rPr>
      <w:rFonts w:ascii="Times New Roman" w:hAnsi="Times New Roman" w:cs="Times New Roman"/>
    </w:rPr>
  </w:style>
  <w:style w:type="paragraph" w:customStyle="1" w:styleId="ColorfulList-Accent11">
    <w:name w:val="Colorful List - Accent 11"/>
    <w:basedOn w:val="Normal"/>
    <w:uiPriority w:val="99"/>
  </w:style>
  <w:style w:type="paragraph" w:customStyle="1" w:styleId="TableParagraph">
    <w:name w:val="Table Paragraph"/>
    <w:basedOn w:val="Normal"/>
    <w:uiPriority w:val="99"/>
  </w:style>
  <w:style w:type="character" w:styleId="Hyperlink">
    <w:name w:val="Hyperlink"/>
    <w:uiPriority w:val="99"/>
    <w:unhideWhenUsed/>
    <w:rsid w:val="004F0B26"/>
    <w:rPr>
      <w:color w:val="0000FF"/>
      <w:u w:val="single"/>
    </w:rPr>
  </w:style>
  <w:style w:type="character" w:styleId="UnresolvedMention">
    <w:name w:val="Unresolved Mention"/>
    <w:uiPriority w:val="47"/>
    <w:rsid w:val="00E4309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48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481"/>
    <w:rPr>
      <w:rFonts w:ascii="Times New Roman" w:hAnsi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9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olors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Links>
    <vt:vector size="18" baseType="variant">
      <vt:variant>
        <vt:i4>6946861</vt:i4>
      </vt:variant>
      <vt:variant>
        <vt:i4>6</vt:i4>
      </vt:variant>
      <vt:variant>
        <vt:i4>0</vt:i4>
      </vt:variant>
      <vt:variant>
        <vt:i4>5</vt:i4>
      </vt:variant>
      <vt:variant>
        <vt:lpwstr>https://color.adobe.com/explore/newest/</vt:lpwstr>
      </vt:variant>
      <vt:variant>
        <vt:lpwstr/>
      </vt:variant>
      <vt:variant>
        <vt:i4>2162739</vt:i4>
      </vt:variant>
      <vt:variant>
        <vt:i4>3</vt:i4>
      </vt:variant>
      <vt:variant>
        <vt:i4>0</vt:i4>
      </vt:variant>
      <vt:variant>
        <vt:i4>5</vt:i4>
      </vt:variant>
      <vt:variant>
        <vt:lpwstr>https://coolors.co/</vt:lpwstr>
      </vt:variant>
      <vt:variant>
        <vt:lpwstr/>
      </vt:variant>
      <vt:variant>
        <vt:i4>8061026</vt:i4>
      </vt:variant>
      <vt:variant>
        <vt:i4>0</vt:i4>
      </vt:variant>
      <vt:variant>
        <vt:i4>0</vt:i4>
      </vt:variant>
      <vt:variant>
        <vt:i4>5</vt:i4>
      </vt:variant>
      <vt:variant>
        <vt:lpwstr>http://fontpair.co/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2015-12-01T12:43:00Z</cp:lastPrinted>
  <dcterms:created xsi:type="dcterms:W3CDTF">2022-11-22T01:42:00Z</dcterms:created>
  <dcterms:modified xsi:type="dcterms:W3CDTF">2023-03-27T10:32:00Z</dcterms:modified>
</cp:coreProperties>
</file>